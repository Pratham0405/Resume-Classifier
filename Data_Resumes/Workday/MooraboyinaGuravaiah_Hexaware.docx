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pperplate Gothic Light" w:hAnsi="Copperplate Gothic Light" w:cs="Calibri"/>
          <w:b/>
          <w:color w:val="632523" w:themeColor="accent2" w:themeShade="80"/>
          <w:sz w:val="36"/>
          <w:szCs w:val="36"/>
          <w:u w:val="single"/>
          <w:lang w:val="en-US"/>
        </w:rPr>
      </w:pPr>
      <w:bookmarkStart w:id="0" w:name="_GoBack"/>
      <w:bookmarkEnd w:id="0"/>
    </w:p>
    <w:p>
      <w:pPr>
        <w:jc w:val="left"/>
        <w:rPr>
          <w:rFonts w:ascii="Bookman Old Style" w:hAnsi="Bookman Old Style" w:cs="Calibri"/>
          <w:color w:val="632523" w:themeColor="accent2" w:themeShade="80"/>
          <w:szCs w:val="22"/>
          <w:lang w:val="en-US"/>
        </w:rPr>
      </w:pPr>
    </w:p>
    <w:p>
      <w:pPr>
        <w:jc w:val="left"/>
        <w:rPr>
          <w:rFonts w:ascii="ArialMT" w:hAnsi="ArialMT" w:cs="ArialMT"/>
          <w:szCs w:val="22"/>
          <w:lang w:val="en-IN" w:eastAsia="en-IN"/>
        </w:rPr>
      </w:pPr>
      <w:r>
        <w:rPr>
          <w:rFonts w:ascii="ArialMT" w:hAnsi="ArialMT" w:cs="ArialMT"/>
          <w:szCs w:val="22"/>
          <w:lang w:val="en-IN" w:eastAsia="en-IN"/>
        </w:rPr>
        <w:t>Mooraboyina Guravaiah</w:t>
      </w:r>
    </w:p>
    <w:p>
      <w:pPr>
        <w:jc w:val="left"/>
        <w:rPr>
          <w:rFonts w:ascii="Bookman Old Style" w:hAnsi="Bookman Old Style" w:cs="Calibri"/>
          <w:color w:val="632523" w:themeColor="accent2" w:themeShade="80"/>
          <w:sz w:val="24"/>
          <w:szCs w:val="24"/>
          <w:lang w:val="en-US"/>
        </w:rPr>
      </w:pPr>
      <w:r>
        <w:rPr>
          <w:rFonts w:ascii="ArialMT" w:hAnsi="ArialMT" w:cs="ArialMT"/>
          <w:szCs w:val="22"/>
          <w:lang w:val="en-IN" w:eastAsia="en-IN"/>
        </w:rPr>
        <w:t>Workday Integration Specialist</w:t>
      </w:r>
      <w:r>
        <w:rPr>
          <w:rFonts w:ascii="Bookman Old Style" w:hAnsi="Bookman Old Style" w:cs="Calibri"/>
          <w:color w:val="632523" w:themeColor="accent2" w:themeShade="80"/>
          <w:sz w:val="24"/>
          <w:szCs w:val="24"/>
          <w:lang w:val="en-US"/>
        </w:rPr>
        <w:tab/>
      </w:r>
      <w:r>
        <w:rPr>
          <w:rFonts w:ascii="Bookman Old Style" w:hAnsi="Bookman Old Style" w:cs="Calibri"/>
          <w:color w:val="632523" w:themeColor="accent2" w:themeShade="80"/>
          <w:sz w:val="24"/>
          <w:szCs w:val="24"/>
          <w:lang w:val="en-US"/>
        </w:rPr>
        <w:tab/>
      </w:r>
      <w:r>
        <w:rPr>
          <w:rFonts w:ascii="Bookman Old Style" w:hAnsi="Bookman Old Style" w:cs="Calibri"/>
          <w:color w:val="632523" w:themeColor="accent2" w:themeShade="80"/>
          <w:sz w:val="24"/>
          <w:szCs w:val="24"/>
          <w:lang w:val="en-US"/>
        </w:rPr>
        <w:tab/>
      </w:r>
      <w:r>
        <w:rPr>
          <w:rFonts w:ascii="Bookman Old Style" w:hAnsi="Bookman Old Style" w:cs="Calibri"/>
          <w:color w:val="632523" w:themeColor="accent2" w:themeShade="80"/>
          <w:sz w:val="24"/>
          <w:szCs w:val="24"/>
          <w:lang w:val="en-US"/>
        </w:rPr>
        <w:tab/>
      </w:r>
      <w:r>
        <w:rPr>
          <w:rFonts w:ascii="Bookman Old Style" w:hAnsi="Bookman Old Style" w:cs="Calibri"/>
          <w:color w:val="632523" w:themeColor="accent2" w:themeShade="80"/>
          <w:sz w:val="24"/>
          <w:szCs w:val="24"/>
          <w:lang w:val="en-US"/>
        </w:rPr>
        <w:t xml:space="preserve">                            </w:t>
      </w:r>
    </w:p>
    <w:p>
      <w:pPr>
        <w:jc w:val="left"/>
        <w:rPr>
          <w:rFonts w:ascii="Bookman Old Style" w:hAnsi="Bookman Old Style"/>
          <w:color w:val="632523" w:themeColor="accent2" w:themeShade="80"/>
        </w:rPr>
      </w:pPr>
      <w:r>
        <w:rPr>
          <w:rFonts w:ascii="Bookman Old Style" w:hAnsi="Bookman Old Style"/>
          <w:color w:val="632523" w:themeColor="accent2" w:themeShade="80"/>
          <w:lang w:val="en-US"/>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2" name=" 3" hidden="1"/>
                <wp:cNvGraphicFramePr/>
                <a:graphic xmlns:a="http://schemas.openxmlformats.org/drawingml/2006/main">
                  <a:graphicData uri="http://schemas.microsoft.com/office/word/2010/wordprocessingShape">
                    <wps:wsp>
                      <wps:cNvCnPr/>
                      <wps:spPr bwMode="auto">
                        <a:xfrm>
                          <a:off x="0" y="0"/>
                          <a:ext cx="635000" cy="635000"/>
                        </a:xfrm>
                        <a:prstGeom prst="straightConnector1">
                          <a:avLst/>
                        </a:prstGeom>
                        <a:noFill/>
                        <a:ln w="9525">
                          <a:solidFill>
                            <a:srgbClr val="000000"/>
                          </a:solidFill>
                          <a:round/>
                        </a:ln>
                      </wps:spPr>
                      <wps:bodyPr/>
                    </wps:wsp>
                  </a:graphicData>
                </a:graphic>
              </wp:anchor>
            </w:drawing>
          </mc:Choice>
          <mc:Fallback>
            <w:pict>
              <v:shape id=" 3" o:spid="_x0000_s1026" o:spt="32" type="#_x0000_t32" style="position:absolute;left:0pt;margin-left:0pt;margin-top:0pt;height:50pt;width:50pt;visibility:hidden;z-index:251659264;mso-width-relative:page;mso-height-relative:page;" filled="f" stroked="t" coordsize="21600,21600" o:gfxdata="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J/Xkh0AAAAAUBAAAPAAAAAAAAAAEAIAAAACIAAABkcnMvZG93bnJldi54bWxQSwECFAAUAAAA&#10;CACHTuJAjkK74r0BAACGAwAADgAAAAAAAAABACAAAAAfAQAAZHJzL2Uyb0RvYy54bWxQSwUGAAAA&#10;AAYABgBZAQAATgUAAAAA&#10;">
                <v:fill on="f" focussize="0,0"/>
                <v:stroke color="#000000" joinstyle="round"/>
                <v:imagedata o:title=""/>
                <o:lock v:ext="edit" aspectratio="f"/>
              </v:shape>
            </w:pict>
          </mc:Fallback>
        </mc:AlternateContent>
      </w:r>
      <w:r>
        <w:rPr>
          <w:rFonts w:ascii="Bookman Old Style" w:hAnsi="Bookman Old Style"/>
          <w:color w:val="632523" w:themeColor="accent2" w:themeShade="80"/>
          <w:lang w:val="en-US"/>
        </w:rPr>
        <mc:AlternateContent>
          <mc:Choice Requires="wps">
            <w:drawing>
              <wp:anchor distT="0" distB="0" distL="0" distR="0" simplePos="0" relativeHeight="251661312" behindDoc="0" locked="0" layoutInCell="1" allowOverlap="1">
                <wp:simplePos x="0" y="0"/>
                <wp:positionH relativeFrom="column">
                  <wp:posOffset>-331470</wp:posOffset>
                </wp:positionH>
                <wp:positionV relativeFrom="paragraph">
                  <wp:posOffset>89535</wp:posOffset>
                </wp:positionV>
                <wp:extent cx="6791325" cy="635"/>
                <wp:effectExtent l="0" t="0" r="9525" b="18415"/>
                <wp:wrapNone/>
                <wp:docPr id="1" name="1027"/>
                <wp:cNvGraphicFramePr/>
                <a:graphic xmlns:a="http://schemas.openxmlformats.org/drawingml/2006/main">
                  <a:graphicData uri="http://schemas.microsoft.com/office/word/2010/wordprocessingShape">
                    <wps:wsp>
                      <wps:cNvCnPr/>
                      <wps:spPr bwMode="auto">
                        <a:xfrm>
                          <a:off x="0" y="0"/>
                          <a:ext cx="6791325" cy="635"/>
                        </a:xfrm>
                        <a:prstGeom prst="straightConnector1">
                          <a:avLst/>
                        </a:prstGeom>
                        <a:noFill/>
                        <a:ln w="9525">
                          <a:solidFill>
                            <a:srgbClr val="000000"/>
                          </a:solidFill>
                          <a:round/>
                        </a:ln>
                      </wps:spPr>
                      <wps:bodyPr/>
                    </wps:wsp>
                  </a:graphicData>
                </a:graphic>
              </wp:anchor>
            </w:drawing>
          </mc:Choice>
          <mc:Fallback>
            <w:pict>
              <v:shape id="1027" o:spid="_x0000_s1026" o:spt="32" type="#_x0000_t32" style="position:absolute;left:0pt;margin-left:-26.1pt;margin-top:7.05pt;height:0.05pt;width:534.75pt;z-index:251661312;mso-width-relative:page;mso-height-relative:page;" filled="f" stroked="t" coordsize="21600,21600" o:gfxdata="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03gx91wAAAAoBAAAPAAAAAAAAAAEAIAAAACIAAABkcnMvZG93bnJldi54bWxQSwECFAAU&#10;AAAACACHTuJAtvqeV7kBAAB7AwAADgAAAAAAAAABACAAAAAmAQAAZHJzL2Uyb0RvYy54bWxQSwUG&#10;AAAAAAYABgBZAQAAUQUAAAAA&#10;">
                <v:fill on="f" focussize="0,0"/>
                <v:stroke color="#000000" joinstyle="round"/>
                <v:imagedata o:title=""/>
                <o:lock v:ext="edit" aspectratio="f"/>
              </v:shape>
            </w:pict>
          </mc:Fallback>
        </mc:AlternateContent>
      </w:r>
      <w:r>
        <w:rPr>
          <w:rFonts w:ascii="Bookman Old Style" w:hAnsi="Bookman Old Style"/>
          <w:color w:val="632523" w:themeColor="accent2" w:themeShade="80"/>
        </w:rPr>
        <w:tab/>
      </w:r>
    </w:p>
    <w:p>
      <w:pPr>
        <w:rPr>
          <w:rFonts w:asciiTheme="minorHAnsi" w:hAnsiTheme="minorHAnsi" w:cstheme="minorHAnsi"/>
          <w:b/>
          <w:color w:val="632523" w:themeColor="accent2" w:themeShade="80"/>
          <w:sz w:val="20"/>
          <w:u w:val="single"/>
          <w:lang w:val="en-US"/>
        </w:rPr>
      </w:pPr>
      <w:r>
        <w:rPr>
          <w:rFonts w:asciiTheme="minorHAnsi" w:hAnsiTheme="minorHAnsi" w:cstheme="minorHAnsi"/>
          <w:b/>
          <w:color w:val="632523" w:themeColor="accent2" w:themeShade="80"/>
          <w:sz w:val="20"/>
          <w:u w:val="single"/>
          <w:lang w:val="en-US"/>
        </w:rPr>
        <w:t xml:space="preserve">CARRIER OBJECTIVE: </w:t>
      </w:r>
    </w:p>
    <w:p>
      <w:pPr>
        <w:rPr>
          <w:rFonts w:asciiTheme="minorHAnsi" w:hAnsiTheme="minorHAnsi" w:cstheme="minorHAnsi"/>
          <w:color w:val="632523" w:themeColor="accent2" w:themeShade="80"/>
          <w:sz w:val="21"/>
          <w:szCs w:val="21"/>
        </w:rPr>
      </w:pPr>
      <w:r>
        <w:rPr>
          <w:rFonts w:asciiTheme="minorHAnsi" w:hAnsiTheme="minorHAnsi" w:cstheme="minorHAnsi"/>
          <w:color w:val="632523" w:themeColor="accent2" w:themeShade="80"/>
          <w:sz w:val="21"/>
          <w:szCs w:val="21"/>
        </w:rPr>
        <w:t>My intention at this step would be to learn new things related to my profession. As it is a    technical field, one has to be updated because the technology changes often. It is my         responsibility to learn and adopt the new technology. It would be profitable for me as well as for my company</w:t>
      </w:r>
    </w:p>
    <w:p>
      <w:pPr>
        <w:jc w:val="left"/>
        <w:rPr>
          <w:rFonts w:ascii="Bookman Old Style" w:hAnsi="Bookman Old Style"/>
          <w:color w:val="632523" w:themeColor="accent2" w:themeShade="80"/>
          <w:sz w:val="20"/>
        </w:rPr>
      </w:pPr>
    </w:p>
    <w:p>
      <w:pPr>
        <w:rPr>
          <w:rFonts w:asciiTheme="minorHAnsi" w:hAnsiTheme="minorHAnsi" w:cstheme="minorHAnsi"/>
          <w:b/>
          <w:color w:val="632523" w:themeColor="accent2" w:themeShade="80"/>
          <w:sz w:val="20"/>
          <w:u w:val="single"/>
          <w:lang w:val="en-US"/>
        </w:rPr>
      </w:pPr>
      <w:r>
        <w:rPr>
          <w:rFonts w:asciiTheme="minorHAnsi" w:hAnsiTheme="minorHAnsi" w:cstheme="minorHAnsi"/>
          <w:b/>
          <w:color w:val="632523" w:themeColor="accent2" w:themeShade="80"/>
          <w:sz w:val="20"/>
          <w:u w:val="single"/>
          <w:lang w:val="en-US"/>
        </w:rPr>
        <w:t>PROFESSIONAL SUMMARY</w:t>
      </w:r>
    </w:p>
    <w:p>
      <w:pPr>
        <w:rPr>
          <w:rFonts w:asciiTheme="minorHAnsi" w:hAnsiTheme="minorHAnsi" w:cstheme="minorHAnsi"/>
          <w:color w:val="632523" w:themeColor="accent2" w:themeShade="80"/>
          <w:szCs w:val="22"/>
          <w:lang w:val="en-US"/>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 xml:space="preserve">Having 5+ years of experience in the field of IT, in which 3+ years of experience in providing Workday Technical Development in Workday Support and Enhancement Project.  </w:t>
      </w:r>
    </w:p>
    <w:p>
      <w:pPr>
        <w:pStyle w:val="24"/>
        <w:ind w:left="360"/>
        <w:jc w:val="both"/>
        <w:rPr>
          <w:rFonts w:eastAsia="Times New Roman"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Technically proficient in customizations, enhancements and Reports using various tools like Report writer, EIB, Core Connector and Studio.</w:t>
      </w:r>
    </w:p>
    <w:p>
      <w:pPr>
        <w:pStyle w:val="24"/>
        <w:ind w:left="360"/>
        <w:jc w:val="both"/>
        <w:rPr>
          <w:rFonts w:eastAsia="Times New Roman"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Good working knowledge on Inbound and Outbound EIB integration concepts and created various EIB integrations.</w:t>
      </w:r>
    </w:p>
    <w:p>
      <w:pPr>
        <w:pStyle w:val="24"/>
        <w:ind w:left="360"/>
        <w:jc w:val="both"/>
        <w:rPr>
          <w:rFonts w:eastAsia="Times New Roman"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Building Core Connector integrations for extracting worker, position, status, leave and absence delta changes.</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Designed and built all types of integrations using Document Transformation, EIB, PICOF, Cloud Connectors and Custom Report Writer. </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Experience with XML, XPATH and XSLT, and Expert in designing/development of Interfaces with legacy and third party systems. </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Hands-on experience In Migrating the XSLT Code, Reports from Lower tenet to Sandbox and Production using Object Transporter.</w:t>
      </w:r>
    </w:p>
    <w:p>
      <w:pPr>
        <w:rPr>
          <w:rFonts w:asciiTheme="minorHAnsi" w:hAnsiTheme="minorHAnsi" w:cstheme="minorHAnsi"/>
          <w:color w:val="632523" w:themeColor="accent2" w:themeShade="80"/>
          <w:sz w:val="21"/>
          <w:szCs w:val="21"/>
        </w:rPr>
      </w:pPr>
    </w:p>
    <w:p>
      <w:pPr>
        <w:pStyle w:val="24"/>
        <w:numPr>
          <w:ilvl w:val="0"/>
          <w:numId w:val="4"/>
        </w:numPr>
        <w:spacing w:line="240" w:lineRule="auto"/>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Experienced in developing Custom Reports, Advanced Reports using Report writer</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Strong experience using technologies involving Workday applications, reporting and analytics. </w:t>
      </w:r>
    </w:p>
    <w:p>
      <w:pPr>
        <w:rPr>
          <w:rFonts w:asciiTheme="minorHAnsi" w:hAnsiTheme="minorHAnsi" w:cstheme="minorHAnsi"/>
          <w:color w:val="632523" w:themeColor="accent2" w:themeShade="80"/>
          <w:sz w:val="21"/>
          <w:szCs w:val="21"/>
        </w:rPr>
      </w:pPr>
    </w:p>
    <w:p>
      <w:pPr>
        <w:pStyle w:val="24"/>
        <w:numPr>
          <w:ilvl w:val="0"/>
          <w:numId w:val="4"/>
        </w:numPr>
        <w:spacing w:after="0"/>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Good experience on create Report Groups and Workbooks to create Excel worksheet groups. And creating Dashboards.</w:t>
      </w:r>
    </w:p>
    <w:p>
      <w:pPr>
        <w:rPr>
          <w:rFonts w:asciiTheme="minorHAnsi" w:hAnsiTheme="minorHAnsi" w:cstheme="minorHAnsi"/>
          <w:color w:val="632523" w:themeColor="accent2" w:themeShade="80"/>
          <w:sz w:val="21"/>
          <w:szCs w:val="21"/>
        </w:rPr>
      </w:pPr>
    </w:p>
    <w:p>
      <w:pPr>
        <w:pStyle w:val="24"/>
        <w:numPr>
          <w:ilvl w:val="0"/>
          <w:numId w:val="4"/>
        </w:numPr>
        <w:spacing w:after="0"/>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Strong Knowledge on working with CR-Change Requests as per business requirement and Building and moving changes to production.</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Worked closely with business and development teams, designed and documented </w:t>
      </w:r>
      <w:r>
        <w:rPr>
          <w:rFonts w:eastAsia="Times New Roman" w:asciiTheme="minorHAnsi" w:hAnsiTheme="minorHAnsi" w:cstheme="minorHAnsi"/>
          <w:color w:val="632523" w:themeColor="accent2" w:themeShade="80"/>
          <w:sz w:val="21"/>
          <w:szCs w:val="21"/>
        </w:rPr>
        <w:br w:type="textWrapping"/>
      </w:r>
      <w:r>
        <w:rPr>
          <w:rFonts w:eastAsia="Times New Roman" w:asciiTheme="minorHAnsi" w:hAnsiTheme="minorHAnsi" w:cstheme="minorHAnsi"/>
          <w:color w:val="632523" w:themeColor="accent2" w:themeShade="80"/>
          <w:sz w:val="21"/>
          <w:szCs w:val="21"/>
        </w:rPr>
        <w:t>enhancements as well as conducted production support troubleshooting around integrations for Global Workday HCM system.</w:t>
      </w:r>
    </w:p>
    <w:p>
      <w:pPr>
        <w:rPr>
          <w:rFonts w:asciiTheme="minorHAnsi" w:hAnsiTheme="minorHAnsi" w:cstheme="minorHAnsi"/>
          <w:color w:val="632523" w:themeColor="accent2" w:themeShade="80"/>
          <w:sz w:val="21"/>
          <w:szCs w:val="21"/>
        </w:rPr>
      </w:pPr>
    </w:p>
    <w:p>
      <w:pPr>
        <w:pStyle w:val="24"/>
        <w:numPr>
          <w:ilvl w:val="0"/>
          <w:numId w:val="4"/>
        </w:numPr>
        <w:jc w:val="both"/>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Excellent interpersonal, presentation and communication skills with the ability to work in a team and a stand-alone environment. </w:t>
      </w:r>
    </w:p>
    <w:p>
      <w:pPr>
        <w:rPr>
          <w:rFonts w:asciiTheme="minorHAnsi" w:hAnsiTheme="minorHAnsi" w:cstheme="minorHAnsi"/>
          <w:color w:val="632523" w:themeColor="accent2" w:themeShade="80"/>
          <w:sz w:val="21"/>
          <w:szCs w:val="21"/>
        </w:rPr>
      </w:pPr>
    </w:p>
    <w:p>
      <w:pPr>
        <w:shd w:val="clear" w:color="auto" w:fill="000000"/>
        <w:spacing w:after="20" w:line="240" w:lineRule="atLeast"/>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pPr>
      <w:r>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t>EDUCATION QUALIFICATION</w:t>
      </w:r>
    </w:p>
    <w:p>
      <w:pPr>
        <w:suppressAutoHyphens/>
        <w:rPr>
          <w:rFonts w:asciiTheme="minorHAnsi" w:hAnsiTheme="minorHAnsi" w:cstheme="minorHAnsi"/>
          <w:color w:val="632523" w:themeColor="accent2" w:themeShade="80"/>
          <w:sz w:val="21"/>
          <w:szCs w:val="21"/>
          <w:lang w:val="en-US"/>
        </w:rPr>
      </w:pPr>
    </w:p>
    <w:p>
      <w:pPr>
        <w:pStyle w:val="24"/>
        <w:numPr>
          <w:ilvl w:val="0"/>
          <w:numId w:val="5"/>
        </w:numPr>
        <w:suppressAutoHyphens/>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 xml:space="preserve">Completed B.Sc (Bachelor of Science) from Nagarjuna University - 2013 </w:t>
      </w:r>
    </w:p>
    <w:p>
      <w:pPr>
        <w:rPr>
          <w:rFonts w:eastAsia="Calibri" w:asciiTheme="minorHAnsi" w:hAnsiTheme="minorHAnsi" w:cstheme="minorHAnsi"/>
          <w:b/>
          <w:bCs/>
          <w:color w:val="632523" w:themeColor="accent2" w:themeShade="80"/>
          <w:sz w:val="20"/>
          <w:u w:val="single"/>
        </w:rPr>
      </w:pPr>
    </w:p>
    <w:p>
      <w:pPr>
        <w:rPr>
          <w:rFonts w:eastAsia="Calibri" w:asciiTheme="minorHAnsi" w:hAnsiTheme="minorHAnsi" w:cstheme="minorHAnsi"/>
          <w:bCs/>
          <w:color w:val="632523" w:themeColor="accent2" w:themeShade="80"/>
          <w:sz w:val="21"/>
          <w:szCs w:val="21"/>
        </w:rPr>
      </w:pPr>
      <w:r>
        <w:rPr>
          <w:rFonts w:eastAsia="Calibri" w:asciiTheme="minorHAnsi" w:hAnsiTheme="minorHAnsi" w:cstheme="minorHAnsi"/>
          <w:b/>
          <w:bCs/>
          <w:color w:val="632523" w:themeColor="accent2" w:themeShade="80"/>
          <w:sz w:val="20"/>
          <w:u w:val="single"/>
        </w:rPr>
        <w:t xml:space="preserve">TECHNICAL SKILLS:   </w:t>
      </w:r>
    </w:p>
    <w:p>
      <w:pPr>
        <w:spacing w:line="360" w:lineRule="auto"/>
        <w:rPr>
          <w:rFonts w:eastAsia="Calibri" w:asciiTheme="minorHAnsi" w:hAnsiTheme="minorHAnsi" w:cstheme="minorHAnsi"/>
          <w:bCs/>
          <w:color w:val="632523" w:themeColor="accent2" w:themeShade="80"/>
          <w:sz w:val="21"/>
          <w:szCs w:val="21"/>
        </w:rPr>
      </w:pPr>
    </w:p>
    <w:p>
      <w:pPr>
        <w:numPr>
          <w:ilvl w:val="0"/>
          <w:numId w:val="6"/>
        </w:numPr>
        <w:spacing w:line="360" w:lineRule="auto"/>
        <w:rPr>
          <w:rFonts w:asciiTheme="minorHAnsi" w:hAnsiTheme="minorHAnsi" w:cstheme="minorHAnsi"/>
          <w:color w:val="632523" w:themeColor="accent2" w:themeShade="80"/>
          <w:sz w:val="21"/>
          <w:szCs w:val="21"/>
          <w:lang w:val="en-US"/>
        </w:rPr>
      </w:pPr>
      <w:r>
        <w:rPr>
          <w:rFonts w:asciiTheme="minorHAnsi" w:hAnsiTheme="minorHAnsi" w:cstheme="minorHAnsi"/>
          <w:color w:val="632523" w:themeColor="accent2" w:themeShade="80"/>
          <w:sz w:val="21"/>
          <w:szCs w:val="21"/>
          <w:lang w:val="en-US"/>
        </w:rPr>
        <w:t>Technical Expertise</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 xml:space="preserve">              :  </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 xml:space="preserve">XML, XSLT, EIB, Core Connectors, </w:t>
      </w:r>
    </w:p>
    <w:p>
      <w:pPr>
        <w:numPr>
          <w:ilvl w:val="0"/>
          <w:numId w:val="6"/>
        </w:numPr>
        <w:spacing w:line="360" w:lineRule="auto"/>
        <w:jc w:val="left"/>
        <w:rPr>
          <w:rFonts w:asciiTheme="minorHAnsi" w:hAnsiTheme="minorHAnsi" w:cstheme="minorHAnsi"/>
          <w:color w:val="632523" w:themeColor="accent2" w:themeShade="80"/>
          <w:sz w:val="21"/>
          <w:szCs w:val="21"/>
          <w:lang w:val="en-US"/>
        </w:rPr>
      </w:pPr>
      <w:r>
        <w:rPr>
          <w:rFonts w:asciiTheme="minorHAnsi" w:hAnsiTheme="minorHAnsi" w:cstheme="minorHAnsi"/>
          <w:color w:val="632523" w:themeColor="accent2" w:themeShade="80"/>
          <w:sz w:val="21"/>
          <w:szCs w:val="21"/>
          <w:lang w:val="en-US"/>
        </w:rPr>
        <w:t>Functional Expertise</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 xml:space="preserve">               :  </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Core HCM</w:t>
      </w:r>
    </w:p>
    <w:p>
      <w:pPr>
        <w:numPr>
          <w:ilvl w:val="0"/>
          <w:numId w:val="6"/>
        </w:numPr>
        <w:spacing w:line="360" w:lineRule="auto"/>
        <w:rPr>
          <w:rFonts w:asciiTheme="minorHAnsi" w:hAnsiTheme="minorHAnsi" w:cstheme="minorHAnsi"/>
          <w:color w:val="632523" w:themeColor="accent2" w:themeShade="80"/>
          <w:sz w:val="21"/>
          <w:szCs w:val="21"/>
          <w:lang w:val="en-US"/>
        </w:rPr>
      </w:pPr>
      <w:r>
        <w:rPr>
          <w:rFonts w:asciiTheme="minorHAnsi" w:hAnsiTheme="minorHAnsi" w:cstheme="minorHAnsi"/>
          <w:color w:val="632523" w:themeColor="accent2" w:themeShade="80"/>
          <w:sz w:val="21"/>
          <w:szCs w:val="21"/>
          <w:lang w:val="en-US"/>
        </w:rPr>
        <w:t>Reporting Tools</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 xml:space="preserve">:  </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Report Writer, Crystal Reports11, XMLP</w:t>
      </w:r>
    </w:p>
    <w:p>
      <w:pPr>
        <w:numPr>
          <w:ilvl w:val="0"/>
          <w:numId w:val="6"/>
        </w:numPr>
        <w:spacing w:line="360" w:lineRule="auto"/>
        <w:rPr>
          <w:rFonts w:asciiTheme="minorHAnsi" w:hAnsiTheme="minorHAnsi" w:cstheme="minorHAnsi"/>
          <w:color w:val="632523" w:themeColor="accent2" w:themeShade="80"/>
          <w:sz w:val="21"/>
          <w:szCs w:val="21"/>
          <w:lang w:val="en-US"/>
        </w:rPr>
      </w:pPr>
      <w:r>
        <w:rPr>
          <w:rFonts w:asciiTheme="minorHAnsi" w:hAnsiTheme="minorHAnsi" w:cstheme="minorHAnsi"/>
          <w:color w:val="632523" w:themeColor="accent2" w:themeShade="80"/>
          <w:sz w:val="21"/>
          <w:szCs w:val="21"/>
          <w:lang w:val="en-US"/>
        </w:rPr>
        <w:t>Technical Skills</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 xml:space="preserve">:  </w:t>
      </w:r>
      <w:r>
        <w:rPr>
          <w:rFonts w:asciiTheme="minorHAnsi" w:hAnsiTheme="minorHAnsi" w:cstheme="minorHAnsi"/>
          <w:color w:val="632523" w:themeColor="accent2" w:themeShade="80"/>
          <w:sz w:val="21"/>
          <w:szCs w:val="21"/>
          <w:lang w:val="en-US"/>
        </w:rPr>
        <w:tab/>
      </w:r>
      <w:r>
        <w:rPr>
          <w:rFonts w:asciiTheme="minorHAnsi" w:hAnsiTheme="minorHAnsi" w:cstheme="minorHAnsi"/>
          <w:color w:val="632523" w:themeColor="accent2" w:themeShade="80"/>
          <w:sz w:val="21"/>
          <w:szCs w:val="21"/>
          <w:lang w:val="en-US"/>
        </w:rPr>
        <w:t>EIB, Core Connector, DT and Studio</w:t>
      </w:r>
    </w:p>
    <w:p>
      <w:pPr>
        <w:rPr>
          <w:rFonts w:asciiTheme="minorHAnsi" w:hAnsiTheme="minorHAnsi" w:cstheme="minorHAnsi"/>
          <w:color w:val="632523" w:themeColor="accent2" w:themeShade="80"/>
          <w:sz w:val="21"/>
          <w:szCs w:val="21"/>
        </w:rPr>
      </w:pPr>
    </w:p>
    <w:p>
      <w:pPr>
        <w:shd w:val="clear" w:color="auto" w:fill="000000"/>
        <w:spacing w:after="20" w:line="240" w:lineRule="atLeast"/>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pPr>
      <w:r>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t xml:space="preserve">Work Experience </w:t>
      </w:r>
    </w:p>
    <w:p>
      <w:pPr>
        <w:suppressAutoHyphens/>
        <w:rPr>
          <w:rFonts w:asciiTheme="minorHAnsi" w:hAnsiTheme="minorHAnsi" w:cstheme="minorHAnsi"/>
          <w:color w:val="632523" w:themeColor="accent2" w:themeShade="80"/>
          <w:sz w:val="21"/>
          <w:szCs w:val="21"/>
          <w:lang w:val="en-US"/>
        </w:rPr>
      </w:pPr>
    </w:p>
    <w:p>
      <w:pPr>
        <w:pStyle w:val="24"/>
        <w:numPr>
          <w:ilvl w:val="0"/>
          <w:numId w:val="5"/>
        </w:numPr>
        <w:suppressAutoHyphens/>
        <w:rPr>
          <w:rFonts w:eastAsia="Times New Roman" w:asciiTheme="minorHAnsi" w:hAnsiTheme="minorHAnsi" w:cstheme="minorHAnsi"/>
          <w:color w:val="632523" w:themeColor="accent2" w:themeShade="80"/>
          <w:sz w:val="21"/>
          <w:szCs w:val="21"/>
        </w:rPr>
      </w:pPr>
      <w:r>
        <w:rPr>
          <w:rFonts w:eastAsia="Times New Roman" w:asciiTheme="minorHAnsi" w:hAnsiTheme="minorHAnsi" w:cstheme="minorHAnsi"/>
          <w:color w:val="632523" w:themeColor="accent2" w:themeShade="80"/>
          <w:sz w:val="21"/>
          <w:szCs w:val="21"/>
        </w:rPr>
        <w:t xml:space="preserve">Currently Working as Workday Consultant in Jade Global, Pune from May’2016 to Till Date </w:t>
      </w:r>
    </w:p>
    <w:p>
      <w:pPr>
        <w:shd w:val="clear" w:color="auto" w:fill="000000"/>
        <w:spacing w:after="20" w:line="240" w:lineRule="atLeast"/>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pPr>
      <w:r>
        <w:rPr>
          <w:rFonts w:asciiTheme="minorHAnsi" w:hAnsiTheme="minorHAnsi" w:cstheme="minorHAnsi"/>
          <w:b/>
          <w:color w:val="E6E0EC" w:themeColor="accent4" w:themeTint="33"/>
          <w:sz w:val="20"/>
          <w14:textFill>
            <w14:solidFill>
              <w14:schemeClr w14:val="accent4">
                <w14:lumMod w14:val="20000"/>
                <w14:lumOff w14:val="80000"/>
              </w14:schemeClr>
            </w14:solidFill>
          </w14:textFill>
        </w:rPr>
        <w:t xml:space="preserve">Project Details </w:t>
      </w:r>
    </w:p>
    <w:p>
      <w:pPr>
        <w:autoSpaceDE w:val="0"/>
        <w:autoSpaceDN w:val="0"/>
        <w:adjustRightInd w:val="0"/>
        <w:rPr>
          <w:rFonts w:asciiTheme="minorHAnsi" w:hAnsiTheme="minorHAnsi" w:cstheme="minorHAnsi"/>
          <w:color w:val="632523" w:themeColor="accent2" w:themeShade="80"/>
          <w:sz w:val="20"/>
        </w:rPr>
      </w:pPr>
    </w:p>
    <w:p>
      <w:pPr>
        <w:pStyle w:val="24"/>
        <w:numPr>
          <w:ilvl w:val="0"/>
          <w:numId w:val="7"/>
        </w:numPr>
        <w:autoSpaceDE w:val="0"/>
        <w:autoSpaceDN w:val="0"/>
        <w:adjustRightInd w:val="0"/>
        <w:rPr>
          <w:rFonts w:asciiTheme="minorHAnsi" w:hAnsiTheme="minorHAnsi" w:cstheme="minorHAnsi"/>
          <w:b/>
          <w:bCs/>
          <w:color w:val="632523" w:themeColor="accent2" w:themeShade="80"/>
        </w:rPr>
      </w:pPr>
      <w:r>
        <w:rPr>
          <w:rFonts w:asciiTheme="minorHAnsi" w:hAnsiTheme="minorHAnsi" w:cstheme="minorHAnsi"/>
          <w:b/>
          <w:bCs/>
          <w:color w:val="632523" w:themeColor="accent2" w:themeShade="80"/>
        </w:rPr>
        <w:t>Jade Global, PUNE     ( Apr’2018 to Till Date)</w:t>
      </w:r>
    </w:p>
    <w:p>
      <w:pPr>
        <w:pStyle w:val="24"/>
        <w:autoSpaceDE w:val="0"/>
        <w:autoSpaceDN w:val="0"/>
        <w:adjustRightInd w:val="0"/>
        <w:rPr>
          <w:rFonts w:asciiTheme="minorHAnsi" w:hAnsiTheme="minorHAnsi" w:cstheme="minorHAnsi"/>
          <w:bCs/>
          <w:color w:val="632523" w:themeColor="accent2" w:themeShade="80"/>
        </w:rPr>
      </w:pPr>
      <w:r>
        <w:rPr>
          <w:rFonts w:asciiTheme="minorHAnsi" w:hAnsiTheme="minorHAnsi" w:cstheme="minorHAnsi"/>
          <w:bCs/>
          <w:color w:val="632523" w:themeColor="accent2" w:themeShade="80"/>
        </w:rPr>
        <w:t xml:space="preserve">Project:                Workday Support and Enhancement </w:t>
      </w:r>
    </w:p>
    <w:p>
      <w:pPr>
        <w:pStyle w:val="24"/>
        <w:autoSpaceDE w:val="0"/>
        <w:autoSpaceDN w:val="0"/>
        <w:adjustRightInd w:val="0"/>
        <w:rPr>
          <w:rFonts w:asciiTheme="minorHAnsi" w:hAnsiTheme="minorHAnsi" w:cstheme="minorHAnsi"/>
          <w:color w:val="632523" w:themeColor="accent2" w:themeShade="80"/>
        </w:rPr>
      </w:pPr>
      <w:r>
        <w:rPr>
          <w:rFonts w:asciiTheme="minorHAnsi" w:hAnsiTheme="minorHAnsi" w:cstheme="minorHAnsi"/>
          <w:color w:val="632523" w:themeColor="accent2" w:themeShade="80"/>
        </w:rPr>
        <w:t>Designation:</w:t>
      </w:r>
      <w:r>
        <w:rPr>
          <w:rFonts w:asciiTheme="minorHAnsi" w:hAnsiTheme="minorHAnsi" w:cstheme="minorHAnsi"/>
          <w:color w:val="632523" w:themeColor="accent2" w:themeShade="80"/>
        </w:rPr>
        <w:tab/>
      </w:r>
      <w:r>
        <w:rPr>
          <w:rFonts w:asciiTheme="minorHAnsi" w:hAnsiTheme="minorHAnsi" w:cstheme="minorHAnsi"/>
          <w:color w:val="632523" w:themeColor="accent2" w:themeShade="80"/>
        </w:rPr>
        <w:t xml:space="preserve"> Workday Consultant </w:t>
      </w:r>
    </w:p>
    <w:p>
      <w:pPr>
        <w:autoSpaceDE w:val="0"/>
        <w:autoSpaceDN w:val="0"/>
        <w:adjustRightInd w:val="0"/>
        <w:rPr>
          <w:rFonts w:eastAsia="Calibri" w:asciiTheme="minorHAnsi" w:hAnsiTheme="minorHAnsi" w:cstheme="minorHAnsi"/>
          <w:b/>
          <w:bCs/>
          <w:color w:val="632523" w:themeColor="accent2" w:themeShade="80"/>
          <w:sz w:val="20"/>
          <w:u w:val="single"/>
          <w:lang w:val="en-US"/>
        </w:rPr>
      </w:pPr>
      <w:r>
        <w:rPr>
          <w:rFonts w:eastAsia="Calibri" w:asciiTheme="minorHAnsi" w:hAnsiTheme="minorHAnsi" w:cstheme="minorHAnsi"/>
          <w:b/>
          <w:bCs/>
          <w:color w:val="632523" w:themeColor="accent2" w:themeShade="80"/>
          <w:sz w:val="20"/>
          <w:u w:val="single"/>
          <w:lang w:val="en-US"/>
        </w:rPr>
        <w:t>RESPONSIBILITIES</w:t>
      </w:r>
    </w:p>
    <w:p>
      <w:pPr>
        <w:autoSpaceDE w:val="0"/>
        <w:autoSpaceDN w:val="0"/>
        <w:adjustRightInd w:val="0"/>
        <w:rPr>
          <w:rFonts w:eastAsia="Calibri" w:asciiTheme="minorHAnsi" w:hAnsiTheme="minorHAnsi" w:cstheme="minorHAnsi"/>
          <w:b/>
          <w:bCs/>
          <w:color w:val="632523" w:themeColor="accent2" w:themeShade="80"/>
          <w:sz w:val="21"/>
          <w:szCs w:val="21"/>
          <w:u w:val="single"/>
          <w:lang w:val="en-US"/>
        </w:rPr>
      </w:pPr>
    </w:p>
    <w:p>
      <w:pPr>
        <w:pStyle w:val="24"/>
        <w:numPr>
          <w:ilvl w:val="0"/>
          <w:numId w:val="4"/>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Involved in Workday HCM for various HR modules such as Benefits, Compensation, Time tracking and Absence Management.</w:t>
      </w:r>
    </w:p>
    <w:p>
      <w:pPr>
        <w:pStyle w:val="24"/>
        <w:autoSpaceDE w:val="0"/>
        <w:autoSpaceDN w:val="0"/>
        <w:adjustRightInd w:val="0"/>
        <w:spacing w:after="0" w:line="240" w:lineRule="auto"/>
        <w:ind w:left="360"/>
        <w:jc w:val="both"/>
        <w:rPr>
          <w:rFonts w:asciiTheme="minorHAnsi" w:hAnsiTheme="minorHAnsi" w:cstheme="minorHAnsi"/>
          <w:bCs/>
          <w:color w:val="632523" w:themeColor="accent2" w:themeShade="80"/>
          <w:sz w:val="21"/>
          <w:szCs w:val="21"/>
        </w:rPr>
      </w:pPr>
    </w:p>
    <w:p>
      <w:pPr>
        <w:pStyle w:val="24"/>
        <w:numPr>
          <w:ilvl w:val="0"/>
          <w:numId w:val="4"/>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Working on Calculated Fields to create Report level and Global calculated Fields.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4"/>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Monitor daily schedulers and report errors as needed.</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spacing w:after="0"/>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Design and build integrations and worked closely with testing and production teams to solve issue with integrations.</w:t>
      </w:r>
    </w:p>
    <w:p>
      <w:pPr>
        <w:pStyle w:val="24"/>
        <w:spacing w:after="0"/>
        <w:ind w:left="360"/>
        <w:jc w:val="both"/>
        <w:rPr>
          <w:rFonts w:asciiTheme="minorHAnsi" w:hAnsiTheme="minorHAnsi" w:cstheme="minorHAnsi"/>
          <w:bCs/>
          <w:color w:val="632523" w:themeColor="accent2" w:themeShade="80"/>
          <w:sz w:val="21"/>
          <w:szCs w:val="21"/>
        </w:rPr>
      </w:pPr>
    </w:p>
    <w:p>
      <w:pPr>
        <w:pStyle w:val="24"/>
        <w:numPr>
          <w:ilvl w:val="0"/>
          <w:numId w:val="8"/>
        </w:numPr>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Created Custom reports like Simple, Advanced Reports as per the client requirements and shared with the security groups.</w:t>
      </w:r>
    </w:p>
    <w:p>
      <w:pPr>
        <w:rPr>
          <w:rFonts w:asciiTheme="minorHAnsi" w:hAnsiTheme="minorHAnsi" w:cstheme="minorHAnsi"/>
          <w:bCs/>
          <w:color w:val="632523" w:themeColor="accent2" w:themeShade="80"/>
          <w:sz w:val="21"/>
          <w:szCs w:val="21"/>
        </w:rPr>
      </w:pPr>
    </w:p>
    <w:p>
      <w:pPr>
        <w:pStyle w:val="24"/>
        <w:numPr>
          <w:ilvl w:val="0"/>
          <w:numId w:val="8"/>
        </w:numPr>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Worked on Calculated Fields to create Report level and Global cal Fields.</w:t>
      </w:r>
    </w:p>
    <w:p>
      <w:pPr>
        <w:rPr>
          <w:rFonts w:asciiTheme="minorHAnsi" w:hAnsiTheme="minorHAnsi" w:cstheme="minorHAnsi"/>
          <w:bCs/>
          <w:color w:val="632523" w:themeColor="accent2" w:themeShade="80"/>
          <w:sz w:val="21"/>
          <w:szCs w:val="21"/>
        </w:rPr>
      </w:pPr>
    </w:p>
    <w:p>
      <w:pPr>
        <w:pStyle w:val="24"/>
        <w:numPr>
          <w:ilvl w:val="0"/>
          <w:numId w:val="8"/>
        </w:numPr>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Good experience with Core Connector worker to work on employee demographics and build Benefit integrations and Account provisioning integrations.</w:t>
      </w:r>
    </w:p>
    <w:p>
      <w:pPr>
        <w:rPr>
          <w:rFonts w:asciiTheme="minorHAnsi" w:hAnsiTheme="minorHAnsi" w:cstheme="minorHAnsi"/>
          <w:bCs/>
          <w:color w:val="632523" w:themeColor="accent2" w:themeShade="80"/>
          <w:sz w:val="21"/>
          <w:szCs w:val="21"/>
        </w:rPr>
      </w:pPr>
    </w:p>
    <w:p>
      <w:pPr>
        <w:pStyle w:val="24"/>
        <w:numPr>
          <w:ilvl w:val="0"/>
          <w:numId w:val="8"/>
        </w:numPr>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Created complex Inbound/Outbound integrations using workday studio, core/cloud connectors, using EIB’s, document transformation process.</w:t>
      </w:r>
    </w:p>
    <w:p>
      <w:pPr>
        <w:rPr>
          <w:rFonts w:asciiTheme="minorHAnsi" w:hAnsiTheme="minorHAnsi" w:cstheme="minorHAnsi"/>
          <w:bCs/>
          <w:color w:val="632523" w:themeColor="accent2" w:themeShade="80"/>
          <w:sz w:val="21"/>
          <w:szCs w:val="21"/>
        </w:rPr>
      </w:pPr>
    </w:p>
    <w:p>
      <w:pPr>
        <w:pStyle w:val="24"/>
        <w:numPr>
          <w:ilvl w:val="0"/>
          <w:numId w:val="8"/>
        </w:numPr>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Involved in unit test on Integrations, UAT support and end user training.</w:t>
      </w:r>
    </w:p>
    <w:p>
      <w:pPr>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Design, build or maintain integrations of all types: reports, EIB, Core Connectors, payroll connectors, or Studio.</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Write / modify Technical Design/ Specifications as needed</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Participate in integration testing and peer testing.</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Work independently or with minimal supervision with various stakeholders including the functional consultants.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Monitor and update ticketing tool on daily basis. Manage work activities and ticket volumes to meet required SLA’s and service delivery measures.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Developed Core connector and Document Transformation integrations to get changes file of CSV format from XML Output.</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Used sequence generators, generating templates and validating inbound integration system results.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Day to day support for Workday HCM, Integrations and Reporting issues.</w:t>
      </w:r>
    </w:p>
    <w:p>
      <w:pPr>
        <w:pStyle w:val="24"/>
        <w:autoSpaceDE w:val="0"/>
        <w:autoSpaceDN w:val="0"/>
        <w:adjustRightInd w:val="0"/>
        <w:spacing w:after="0" w:line="240" w:lineRule="auto"/>
        <w:ind w:left="360"/>
        <w:jc w:val="both"/>
        <w:rPr>
          <w:rFonts w:asciiTheme="minorHAnsi" w:hAnsiTheme="minorHAnsi" w:cstheme="minorHAnsi"/>
          <w:bCs/>
          <w:color w:val="632523" w:themeColor="accent2" w:themeShade="80"/>
          <w:sz w:val="21"/>
          <w:szCs w:val="21"/>
        </w:rPr>
      </w:pPr>
    </w:p>
    <w:p>
      <w:pPr>
        <w:ind w:left="360"/>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
          <w:bCs/>
          <w:color w:val="632523" w:themeColor="accent2" w:themeShade="80"/>
          <w:sz w:val="20"/>
          <w:u w:val="single"/>
          <w:lang w:val="en-US"/>
        </w:rPr>
        <w:t>TECHNICAL ENVIRONMENT</w:t>
      </w:r>
      <w:r>
        <w:rPr>
          <w:rFonts w:eastAsia="Calibri" w:asciiTheme="minorHAnsi" w:hAnsiTheme="minorHAnsi" w:cstheme="minorHAnsi"/>
          <w:bCs/>
          <w:color w:val="632523" w:themeColor="accent2" w:themeShade="80"/>
          <w:sz w:val="20"/>
          <w:lang w:val="en-US"/>
        </w:rPr>
        <w:t>:</w:t>
      </w:r>
      <w:r>
        <w:rPr>
          <w:rFonts w:eastAsia="Calibri" w:asciiTheme="minorHAnsi" w:hAnsiTheme="minorHAnsi" w:cstheme="minorHAnsi"/>
          <w:bCs/>
          <w:color w:val="632523" w:themeColor="accent2" w:themeShade="80"/>
          <w:sz w:val="21"/>
          <w:szCs w:val="21"/>
          <w:lang w:val="en-US"/>
        </w:rPr>
        <w:t xml:space="preserve"> Workday 30/31/32/33/34, Workday studio, workday EIB, Workday BIRT, Core concepts, Document transformation, Calculated fields, Oxygen Editor, Workday report writer, XML, XSLT.</w:t>
      </w:r>
    </w:p>
    <w:p>
      <w:pPr>
        <w:rPr>
          <w:rFonts w:eastAsia="Calibri" w:asciiTheme="minorHAnsi" w:hAnsiTheme="minorHAnsi" w:cstheme="minorHAnsi"/>
          <w:bCs/>
          <w:color w:val="632523" w:themeColor="accent2" w:themeShade="80"/>
          <w:sz w:val="21"/>
          <w:szCs w:val="21"/>
          <w:lang w:val="en-US"/>
        </w:rPr>
      </w:pPr>
    </w:p>
    <w:p>
      <w:pPr>
        <w:pStyle w:val="24"/>
        <w:autoSpaceDE w:val="0"/>
        <w:autoSpaceDN w:val="0"/>
        <w:adjustRightInd w:val="0"/>
        <w:rPr>
          <w:rFonts w:asciiTheme="minorHAnsi" w:hAnsiTheme="minorHAnsi" w:cstheme="minorHAnsi"/>
          <w:b/>
          <w:bCs/>
          <w:color w:val="632523" w:themeColor="accent2" w:themeShade="80"/>
        </w:rPr>
      </w:pPr>
    </w:p>
    <w:p>
      <w:pPr>
        <w:pStyle w:val="24"/>
        <w:autoSpaceDE w:val="0"/>
        <w:autoSpaceDN w:val="0"/>
        <w:adjustRightInd w:val="0"/>
        <w:rPr>
          <w:rFonts w:asciiTheme="minorHAnsi" w:hAnsiTheme="minorHAnsi" w:cstheme="minorHAnsi"/>
          <w:b/>
          <w:bCs/>
          <w:color w:val="632523" w:themeColor="accent2" w:themeShade="80"/>
        </w:rPr>
      </w:pPr>
      <w:r>
        <w:rPr>
          <w:rFonts w:asciiTheme="minorHAnsi" w:hAnsiTheme="minorHAnsi" w:cstheme="minorHAnsi"/>
          <w:b/>
          <w:bCs/>
          <w:color w:val="632523" w:themeColor="accent2" w:themeShade="80"/>
        </w:rPr>
        <w:t>2.  Jade Global, Pune    (May’16 to Mar’2018)</w:t>
      </w:r>
    </w:p>
    <w:p>
      <w:pPr>
        <w:pStyle w:val="24"/>
        <w:autoSpaceDE w:val="0"/>
        <w:autoSpaceDN w:val="0"/>
        <w:adjustRightInd w:val="0"/>
        <w:rPr>
          <w:rFonts w:asciiTheme="minorHAnsi" w:hAnsiTheme="minorHAnsi" w:cstheme="minorHAnsi"/>
          <w:b/>
          <w:bCs/>
          <w:color w:val="632523" w:themeColor="accent2" w:themeShade="80"/>
        </w:rPr>
      </w:pPr>
      <w:r>
        <w:rPr>
          <w:rFonts w:asciiTheme="minorHAnsi" w:hAnsiTheme="minorHAnsi" w:cstheme="minorHAnsi"/>
          <w:b/>
          <w:bCs/>
          <w:color w:val="632523" w:themeColor="accent2" w:themeShade="80"/>
        </w:rPr>
        <w:t xml:space="preserve">     Project                  :      PeopleSoft Support and Enhancement </w:t>
      </w:r>
    </w:p>
    <w:p>
      <w:pPr>
        <w:pStyle w:val="24"/>
        <w:autoSpaceDE w:val="0"/>
        <w:autoSpaceDN w:val="0"/>
        <w:adjustRightInd w:val="0"/>
        <w:rPr>
          <w:rFonts w:asciiTheme="minorHAnsi" w:hAnsiTheme="minorHAnsi" w:cstheme="minorHAnsi"/>
          <w:b/>
          <w:bCs/>
          <w:color w:val="632523" w:themeColor="accent2" w:themeShade="80"/>
        </w:rPr>
      </w:pPr>
      <w:r>
        <w:rPr>
          <w:rFonts w:asciiTheme="minorHAnsi" w:hAnsiTheme="minorHAnsi" w:cstheme="minorHAnsi"/>
          <w:b/>
          <w:bCs/>
          <w:color w:val="632523" w:themeColor="accent2" w:themeShade="80"/>
        </w:rPr>
        <w:t xml:space="preserve">     Designation         :</w:t>
      </w:r>
      <w:r>
        <w:rPr>
          <w:rFonts w:asciiTheme="minorHAnsi" w:hAnsiTheme="minorHAnsi" w:cstheme="minorHAnsi"/>
          <w:b/>
          <w:bCs/>
          <w:color w:val="632523" w:themeColor="accent2" w:themeShade="80"/>
        </w:rPr>
        <w:tab/>
      </w:r>
      <w:r>
        <w:rPr>
          <w:rFonts w:asciiTheme="minorHAnsi" w:hAnsiTheme="minorHAnsi" w:cstheme="minorHAnsi"/>
          <w:b/>
          <w:bCs/>
          <w:color w:val="632523" w:themeColor="accent2" w:themeShade="80"/>
        </w:rPr>
        <w:t>Consultant</w:t>
      </w:r>
    </w:p>
    <w:p>
      <w:pPr>
        <w:pStyle w:val="24"/>
        <w:autoSpaceDE w:val="0"/>
        <w:autoSpaceDN w:val="0"/>
        <w:adjustRightInd w:val="0"/>
        <w:rPr>
          <w:rFonts w:asciiTheme="minorHAnsi" w:hAnsiTheme="minorHAnsi" w:cstheme="minorHAnsi"/>
          <w:b/>
          <w:bCs/>
          <w:color w:val="632523" w:themeColor="accent2" w:themeShade="80"/>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Have Customized and developed Application engines for loading bulk data from external systems.</w:t>
      </w:r>
    </w:p>
    <w:p>
      <w:pPr>
        <w:pStyle w:val="24"/>
        <w:autoSpaceDE w:val="0"/>
        <w:autoSpaceDN w:val="0"/>
        <w:adjustRightInd w:val="0"/>
        <w:spacing w:after="0" w:line="240" w:lineRule="auto"/>
        <w:ind w:left="360"/>
        <w:jc w:val="both"/>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Track and resolve user support issues with current system Maintain good working relationships with project team members, internal customers (e.g. AP,PO,BI and GL), and external service vendors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Have designed technical documents and have worked towards development of interfaces and conversions based on design documents.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Modified, designed, configured and built fields, records, sub records, setting up keys to records, assign table edits like prompt table.</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Involved in online changes to the delivered pages, components, menus and translate values.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Have Customized and developed Application engines for loading bulk data from external systems.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Developed and modified People Code to implement specific business rules and validations to enable the System to perform the business process.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Used File Layout Definition to get data from the legacy system to PeopleSoft tables.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Managed and monitored process scheduler for any issues while scheduled interfaces/processes ran and resolved the issues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Developed/Modified various PS queries in order to help the client day-to-day activity.</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Involved in creating PS Query’s and sending it through email to different country FSCM heads.</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Worked on the reporting tools like PS Query, XML Publisher</w:t>
      </w:r>
    </w:p>
    <w:p>
      <w:pPr>
        <w:autoSpaceDE w:val="0"/>
        <w:autoSpaceDN w:val="0"/>
        <w:adjustRightInd w:val="0"/>
        <w:rPr>
          <w:rFonts w:asciiTheme="minorHAnsi" w:hAnsiTheme="minorHAnsi" w:cstheme="minorHAnsi"/>
          <w:bCs/>
          <w:color w:val="632523" w:themeColor="accent2" w:themeShade="80"/>
          <w:sz w:val="21"/>
          <w:szCs w:val="21"/>
        </w:rPr>
      </w:pPr>
    </w:p>
    <w:p>
      <w:pPr>
        <w:pStyle w:val="24"/>
        <w:numPr>
          <w:ilvl w:val="0"/>
          <w:numId w:val="8"/>
        </w:numPr>
        <w:autoSpaceDE w:val="0"/>
        <w:autoSpaceDN w:val="0"/>
        <w:adjustRightInd w:val="0"/>
        <w:spacing w:after="0" w:line="240" w:lineRule="auto"/>
        <w:jc w:val="both"/>
        <w:rPr>
          <w:rFonts w:asciiTheme="minorHAnsi" w:hAnsiTheme="minorHAnsi" w:cstheme="minorHAnsi"/>
          <w:bCs/>
          <w:color w:val="632523" w:themeColor="accent2" w:themeShade="80"/>
          <w:sz w:val="21"/>
          <w:szCs w:val="21"/>
        </w:rPr>
      </w:pPr>
      <w:r>
        <w:rPr>
          <w:rFonts w:asciiTheme="minorHAnsi" w:hAnsiTheme="minorHAnsi" w:cstheme="minorHAnsi"/>
          <w:bCs/>
          <w:color w:val="632523" w:themeColor="accent2" w:themeShade="80"/>
          <w:sz w:val="21"/>
          <w:szCs w:val="21"/>
        </w:rPr>
        <w:t>Have worked on File Layout, Application Engine, Component Interface, File layout, Excel to CI, XML Report</w:t>
      </w:r>
    </w:p>
    <w:p>
      <w:pPr>
        <w:rPr>
          <w:rFonts w:eastAsia="Calibri" w:asciiTheme="minorHAnsi" w:hAnsiTheme="minorHAnsi" w:cstheme="minorHAnsi"/>
          <w:bCs/>
          <w:color w:val="632523" w:themeColor="accent2" w:themeShade="80"/>
          <w:sz w:val="21"/>
          <w:szCs w:val="21"/>
          <w:lang w:val="en-US"/>
        </w:rPr>
      </w:pPr>
    </w:p>
    <w:p>
      <w:pPr>
        <w:tabs>
          <w:tab w:val="left" w:pos="567"/>
        </w:tabs>
        <w:rPr>
          <w:rFonts w:asciiTheme="minorHAnsi" w:hAnsiTheme="minorHAnsi" w:cstheme="minorHAnsi"/>
          <w:b/>
          <w:color w:val="632523" w:themeColor="accent2" w:themeShade="80"/>
          <w:u w:val="single"/>
        </w:rPr>
      </w:pPr>
    </w:p>
    <w:p>
      <w:pPr>
        <w:tabs>
          <w:tab w:val="left" w:pos="567"/>
        </w:tabs>
        <w:rPr>
          <w:rFonts w:asciiTheme="minorHAnsi" w:hAnsiTheme="minorHAnsi" w:cstheme="minorHAnsi"/>
          <w:b/>
          <w:color w:val="632523" w:themeColor="accent2" w:themeShade="80"/>
          <w:u w:val="single"/>
        </w:rPr>
      </w:pPr>
    </w:p>
    <w:p>
      <w:pPr>
        <w:tabs>
          <w:tab w:val="left" w:pos="567"/>
        </w:tabs>
        <w:rPr>
          <w:rFonts w:asciiTheme="minorHAnsi" w:hAnsiTheme="minorHAnsi" w:cstheme="minorHAnsi"/>
          <w:b/>
          <w:color w:val="632523" w:themeColor="accent2" w:themeShade="80"/>
          <w:u w:val="single"/>
        </w:rPr>
      </w:pPr>
    </w:p>
    <w:p>
      <w:pPr>
        <w:tabs>
          <w:tab w:val="left" w:pos="567"/>
        </w:tabs>
        <w:rPr>
          <w:rFonts w:asciiTheme="minorHAnsi" w:hAnsiTheme="minorHAnsi" w:cstheme="minorHAnsi"/>
          <w:b/>
          <w:color w:val="632523" w:themeColor="accent2" w:themeShade="80"/>
          <w:u w:val="single"/>
        </w:rPr>
      </w:pPr>
    </w:p>
    <w:p>
      <w:pPr>
        <w:tabs>
          <w:tab w:val="left" w:pos="567"/>
        </w:tabs>
        <w:rPr>
          <w:rFonts w:asciiTheme="minorHAnsi" w:hAnsiTheme="minorHAnsi" w:cstheme="minorHAnsi"/>
          <w:b/>
          <w:color w:val="632523" w:themeColor="accent2" w:themeShade="80"/>
          <w:u w:val="single"/>
        </w:rPr>
      </w:pPr>
    </w:p>
    <w:p>
      <w:pPr>
        <w:tabs>
          <w:tab w:val="left" w:pos="567"/>
        </w:tabs>
        <w:rPr>
          <w:rFonts w:asciiTheme="minorHAnsi" w:hAnsiTheme="minorHAnsi" w:cstheme="minorHAnsi"/>
          <w:b/>
          <w:color w:val="632523" w:themeColor="accent2" w:themeShade="80"/>
          <w:u w:val="single"/>
        </w:rPr>
      </w:pPr>
    </w:p>
    <w:p>
      <w:pPr>
        <w:autoSpaceDE w:val="0"/>
        <w:autoSpaceDN w:val="0"/>
        <w:adjustRightInd w:val="0"/>
        <w:rPr>
          <w:rFonts w:eastAsia="Calibri" w:asciiTheme="minorHAnsi" w:hAnsiTheme="minorHAnsi" w:cstheme="minorHAnsi"/>
          <w:b/>
          <w:bCs/>
          <w:color w:val="632523" w:themeColor="accent2" w:themeShade="80"/>
          <w:sz w:val="20"/>
          <w:u w:val="single"/>
          <w:lang w:val="en-US"/>
        </w:rPr>
      </w:pPr>
      <w:r>
        <w:rPr>
          <w:rFonts w:eastAsia="Calibri" w:asciiTheme="minorHAnsi" w:hAnsiTheme="minorHAnsi" w:cstheme="minorHAnsi"/>
          <w:b/>
          <w:bCs/>
          <w:color w:val="632523" w:themeColor="accent2" w:themeShade="80"/>
          <w:sz w:val="20"/>
          <w:u w:val="single"/>
          <w:lang w:val="en-US"/>
        </w:rPr>
        <w:t>PERSANAL DETAILS:</w:t>
      </w:r>
    </w:p>
    <w:p>
      <w:pPr>
        <w:tabs>
          <w:tab w:val="left" w:pos="567"/>
        </w:tabs>
        <w:rPr>
          <w:rFonts w:asciiTheme="minorHAnsi" w:hAnsiTheme="minorHAnsi" w:cstheme="minorHAnsi"/>
          <w:color w:val="632523" w:themeColor="accent2" w:themeShade="80"/>
        </w:rPr>
      </w:pPr>
    </w:p>
    <w:p>
      <w:pPr>
        <w:tabs>
          <w:tab w:val="left" w:pos="1080"/>
        </w:tabs>
        <w:spacing w:line="360" w:lineRule="auto"/>
        <w:rPr>
          <w:rFonts w:eastAsia="Calibri" w:asciiTheme="minorHAnsi" w:hAnsiTheme="minorHAnsi" w:cstheme="minorHAnsi"/>
          <w:bCs/>
          <w:color w:val="632523" w:themeColor="accent2" w:themeShade="80"/>
          <w:sz w:val="21"/>
          <w:szCs w:val="21"/>
          <w:lang w:val="en-US"/>
        </w:rPr>
      </w:pPr>
      <w:r>
        <w:rPr>
          <w:rFonts w:asciiTheme="minorHAnsi" w:hAnsiTheme="minorHAnsi" w:cstheme="minorHAnsi"/>
          <w:color w:val="632523" w:themeColor="accent2" w:themeShade="80"/>
          <w:sz w:val="28"/>
        </w:rPr>
        <w:tab/>
      </w:r>
      <w:r>
        <w:rPr>
          <w:rFonts w:eastAsia="Calibri" w:asciiTheme="minorHAnsi" w:hAnsiTheme="minorHAnsi" w:cstheme="minorHAnsi"/>
          <w:bCs/>
          <w:color w:val="632523" w:themeColor="accent2" w:themeShade="80"/>
          <w:sz w:val="21"/>
          <w:szCs w:val="21"/>
          <w:lang w:val="en-US"/>
        </w:rPr>
        <w:t>Father’s Name</w:t>
      </w:r>
      <w:r>
        <w:rPr>
          <w:rFonts w:eastAsia="Calibri" w:asciiTheme="minorHAnsi" w:hAnsiTheme="minorHAnsi" w:cstheme="minorHAnsi"/>
          <w:bCs/>
          <w:color w:val="632523" w:themeColor="accent2" w:themeShade="80"/>
          <w:sz w:val="21"/>
          <w:szCs w:val="21"/>
          <w:lang w:val="en-US"/>
        </w:rPr>
        <w:tab/>
      </w:r>
      <w:r>
        <w:rPr>
          <w:rFonts w:eastAsia="Calibri" w:asciiTheme="minorHAnsi" w:hAnsiTheme="minorHAnsi" w:cstheme="minorHAnsi"/>
          <w:bCs/>
          <w:color w:val="632523" w:themeColor="accent2" w:themeShade="80"/>
          <w:sz w:val="21"/>
          <w:szCs w:val="21"/>
          <w:lang w:val="en-US"/>
        </w:rPr>
        <w:t xml:space="preserve">         : Danaiah M</w:t>
      </w:r>
    </w:p>
    <w:p>
      <w:pPr>
        <w:tabs>
          <w:tab w:val="left" w:pos="1080"/>
        </w:tabs>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ab/>
      </w:r>
      <w:r>
        <w:rPr>
          <w:rFonts w:eastAsia="Calibri" w:asciiTheme="minorHAnsi" w:hAnsiTheme="minorHAnsi" w:cstheme="minorHAnsi"/>
          <w:bCs/>
          <w:color w:val="632523" w:themeColor="accent2" w:themeShade="80"/>
          <w:sz w:val="21"/>
          <w:szCs w:val="21"/>
          <w:lang w:val="en-US"/>
        </w:rPr>
        <w:t>Date of Birth</w:t>
      </w:r>
      <w:r>
        <w:rPr>
          <w:rFonts w:eastAsia="Calibri" w:asciiTheme="minorHAnsi" w:hAnsiTheme="minorHAnsi" w:cstheme="minorHAnsi"/>
          <w:bCs/>
          <w:color w:val="632523" w:themeColor="accent2" w:themeShade="80"/>
          <w:sz w:val="21"/>
          <w:szCs w:val="21"/>
          <w:lang w:val="en-US"/>
        </w:rPr>
        <w:tab/>
      </w:r>
      <w:r>
        <w:rPr>
          <w:rFonts w:eastAsia="Calibri" w:asciiTheme="minorHAnsi" w:hAnsiTheme="minorHAnsi" w:cstheme="minorHAnsi"/>
          <w:bCs/>
          <w:color w:val="632523" w:themeColor="accent2" w:themeShade="80"/>
          <w:sz w:val="21"/>
          <w:szCs w:val="21"/>
          <w:lang w:val="en-US"/>
        </w:rPr>
        <w:t xml:space="preserve">         : 15-02-1992</w:t>
      </w:r>
    </w:p>
    <w:p>
      <w:pPr>
        <w:tabs>
          <w:tab w:val="left" w:pos="1080"/>
        </w:tabs>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                     Gender                                 : Male</w:t>
      </w:r>
    </w:p>
    <w:p>
      <w:pPr>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                     Nationality                          : Indian </w:t>
      </w:r>
    </w:p>
    <w:p>
      <w:pPr>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                       Marital Status                   : Married</w:t>
      </w:r>
    </w:p>
    <w:p>
      <w:pPr>
        <w:spacing w:line="360" w:lineRule="auto"/>
        <w:rPr>
          <w:rFonts w:eastAsia="Calibri" w:asciiTheme="minorHAnsi" w:hAnsiTheme="minorHAnsi" w:cstheme="minorHAnsi"/>
          <w:bCs/>
          <w:color w:val="632523" w:themeColor="accent2" w:themeShade="80"/>
          <w:sz w:val="21"/>
          <w:szCs w:val="21"/>
          <w:lang w:val="en-US"/>
        </w:rPr>
      </w:pPr>
    </w:p>
    <w:p>
      <w:pPr>
        <w:spacing w:line="360" w:lineRule="auto"/>
        <w:rPr>
          <w:rFonts w:eastAsia="Calibri" w:asciiTheme="minorHAnsi" w:hAnsiTheme="minorHAnsi" w:cstheme="minorHAnsi"/>
          <w:bCs/>
          <w:color w:val="632523" w:themeColor="accent2" w:themeShade="80"/>
          <w:sz w:val="21"/>
          <w:szCs w:val="21"/>
          <w:lang w:val="en-US"/>
        </w:rPr>
      </w:pPr>
    </w:p>
    <w:p>
      <w:pPr>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Declaration:  </w:t>
      </w:r>
    </w:p>
    <w:p>
      <w:pPr>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      I here by declare that all the information furnished is true to by best of my knowledge.</w:t>
      </w:r>
    </w:p>
    <w:p>
      <w:pPr>
        <w:spacing w:line="360" w:lineRule="auto"/>
        <w:rPr>
          <w:rFonts w:eastAsia="Calibri" w:asciiTheme="minorHAnsi" w:hAnsiTheme="minorHAnsi" w:cstheme="minorHAnsi"/>
          <w:bCs/>
          <w:color w:val="632523" w:themeColor="accent2" w:themeShade="80"/>
          <w:sz w:val="21"/>
          <w:szCs w:val="21"/>
          <w:lang w:val="en-US"/>
        </w:rPr>
      </w:pPr>
    </w:p>
    <w:p>
      <w:pPr>
        <w:spacing w:line="360" w:lineRule="auto"/>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Place :</w:t>
      </w:r>
    </w:p>
    <w:p>
      <w:pPr>
        <w:rPr>
          <w:rFonts w:eastAsia="Calibri" w:asciiTheme="minorHAnsi" w:hAnsiTheme="minorHAnsi" w:cstheme="minorHAnsi"/>
          <w:bCs/>
          <w:color w:val="632523" w:themeColor="accent2" w:themeShade="80"/>
          <w:sz w:val="21"/>
          <w:szCs w:val="21"/>
          <w:lang w:val="en-US"/>
        </w:rPr>
      </w:pPr>
      <w:r>
        <w:rPr>
          <w:rFonts w:eastAsia="Calibri" w:asciiTheme="minorHAnsi" w:hAnsiTheme="minorHAnsi" w:cstheme="minorHAnsi"/>
          <w:bCs/>
          <w:color w:val="632523" w:themeColor="accent2" w:themeShade="80"/>
          <w:sz w:val="21"/>
          <w:szCs w:val="21"/>
          <w:lang w:val="en-US"/>
        </w:rPr>
        <w:t xml:space="preserve">Date  :                                                       </w:t>
      </w:r>
    </w:p>
    <w:p>
      <w:pPr>
        <w:rPr>
          <w:rFonts w:ascii="Bookman Old Style" w:hAnsi="Bookman Old Style" w:eastAsia="Calibri" w:cs="Calibri"/>
          <w:bCs/>
          <w:color w:val="632523" w:themeColor="accent2" w:themeShade="80"/>
          <w:sz w:val="21"/>
          <w:szCs w:val="21"/>
          <w:lang w:val="en-US"/>
        </w:rPr>
      </w:pPr>
      <w:r>
        <w:rPr>
          <w:rFonts w:ascii="Bookman Old Style" w:hAnsi="Bookman Old Style" w:eastAsia="Calibri" w:cs="Calibri"/>
          <w:bCs/>
          <w:color w:val="632523" w:themeColor="accent2" w:themeShade="80"/>
          <w:sz w:val="21"/>
          <w:szCs w:val="21"/>
          <w:lang w:val="en-US"/>
        </w:rPr>
        <w:t xml:space="preserve">                       </w:t>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ab/>
      </w:r>
      <w:r>
        <w:rPr>
          <w:rFonts w:ascii="Bookman Old Style" w:hAnsi="Bookman Old Style" w:eastAsia="Calibri" w:cs="Calibri"/>
          <w:bCs/>
          <w:color w:val="632523" w:themeColor="accent2" w:themeShade="80"/>
          <w:sz w:val="21"/>
          <w:szCs w:val="21"/>
          <w:lang w:val="en-US"/>
        </w:rPr>
        <w:t xml:space="preserve">         (Guravaiah M)</w:t>
      </w:r>
    </w:p>
    <w:p>
      <w:pPr>
        <w:rPr>
          <w:rFonts w:ascii="Bookman Old Style" w:hAnsi="Bookman Old Style" w:eastAsia="Calibri" w:cs="Calibri"/>
          <w:bCs/>
          <w:color w:val="632523" w:themeColor="accent2" w:themeShade="80"/>
          <w:sz w:val="21"/>
          <w:szCs w:val="21"/>
          <w:lang w:val="en-US"/>
        </w:rPr>
      </w:pPr>
      <w:r>
        <w:pict>
          <v:shape id="_x0000_s1028" o:spid="_x0000_s1028" o:spt="75" type="#_x0000_t75" style="position:absolute;left:0pt;margin-left:0pt;margin-top:0pt;height:1pt;width:1pt;z-index:251660288;mso-width-relative:page;mso-height-relative:page;" filled="f" coordsize="21600,21600">
            <v:path/>
            <v:fill on="f" focussize="0,0"/>
            <v:stroke/>
            <v:imagedata r:id="rId4" o:title=""/>
            <o:lock v:ext="edit" aspectratio="t"/>
          </v:shape>
        </w:pict>
      </w:r>
    </w:p>
    <w:sectPr>
      <w:pgSz w:w="11909" w:h="16834"/>
      <w:pgMar w:top="720" w:right="659" w:bottom="540" w:left="1152" w:header="720" w:footer="720" w:gutter="0"/>
      <w:pgBorders w:offsetFrom="page">
        <w:top w:val="thinThickSmallGap" w:color="auto" w:sz="12" w:space="24"/>
        <w:left w:val="thinThickSmallGap" w:color="auto" w:sz="12" w:space="24"/>
        <w:bottom w:val="thickThinSmallGap" w:color="auto" w:sz="12" w:space="24"/>
        <w:right w:val="thickThinSmallGap" w:color="auto" w:sz="1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altName w:val="PMingLiU-ExtB"/>
    <w:panose1 w:val="02020404030301010803"/>
    <w:charset w:val="00"/>
    <w:family w:val="roman"/>
    <w:pitch w:val="default"/>
    <w:sig w:usb0="00000000" w:usb1="00000000" w:usb2="00000000" w:usb3="00000000" w:csb0="0000009F" w:csb1="00000000"/>
  </w:font>
  <w:font w:name="Calibri Light">
    <w:panose1 w:val="020F03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000" w:usb1="00000000" w:usb2="00000000" w:usb3="00000000" w:csb0="0000009F" w:csb1="00000000"/>
  </w:font>
  <w:font w:name="OpenSymbol">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opperplate Gothic Light">
    <w:altName w:val="Calibri"/>
    <w:panose1 w:val="020E0507020206020404"/>
    <w:charset w:val="00"/>
    <w:family w:val="swiss"/>
    <w:pitch w:val="default"/>
    <w:sig w:usb0="00000000" w:usb1="00000000" w:usb2="00000000" w:usb3="00000000" w:csb0="00000001" w:csb1="00000000"/>
  </w:font>
  <w:font w:name="Bookman Old Style">
    <w:altName w:val="Tahoma"/>
    <w:panose1 w:val="02050604050505020204"/>
    <w:charset w:val="00"/>
    <w:family w:val="roman"/>
    <w:pitch w:val="default"/>
    <w:sig w:usb0="00000000" w:usb1="00000000" w:usb2="00000000" w:usb3="00000000" w:csb0="0000009F" w:csb1="00000000"/>
  </w:font>
  <w:font w:name="ArialMT">
    <w:altName w:val="Arial"/>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bullet"/>
      <w:pStyle w:val="26"/>
      <w:lvlText w:val=""/>
      <w:lvlJc w:val="left"/>
      <w:pPr>
        <w:tabs>
          <w:tab w:val="left" w:pos="769"/>
        </w:tabs>
        <w:ind w:left="769" w:hanging="360"/>
      </w:pPr>
      <w:rPr>
        <w:rFonts w:ascii="Symbol" w:hAnsi="Symbol" w:cs="OpenSymbol"/>
      </w:rPr>
    </w:lvl>
    <w:lvl w:ilvl="1" w:tentative="0">
      <w:start w:val="1"/>
      <w:numFmt w:val="bullet"/>
      <w:lvlText w:val="◦"/>
      <w:lvlJc w:val="left"/>
      <w:pPr>
        <w:tabs>
          <w:tab w:val="left" w:pos="1129"/>
        </w:tabs>
        <w:ind w:left="1129" w:hanging="360"/>
      </w:pPr>
      <w:rPr>
        <w:rFonts w:ascii="OpenSymbol" w:hAnsi="OpenSymbol" w:cs="OpenSymbol"/>
      </w:rPr>
    </w:lvl>
    <w:lvl w:ilvl="2" w:tentative="0">
      <w:start w:val="1"/>
      <w:numFmt w:val="bullet"/>
      <w:lvlText w:val="▪"/>
      <w:lvlJc w:val="left"/>
      <w:pPr>
        <w:tabs>
          <w:tab w:val="left" w:pos="1489"/>
        </w:tabs>
        <w:ind w:left="1489" w:hanging="360"/>
      </w:pPr>
      <w:rPr>
        <w:rFonts w:ascii="OpenSymbol" w:hAnsi="OpenSymbol" w:cs="OpenSymbol"/>
      </w:rPr>
    </w:lvl>
    <w:lvl w:ilvl="3" w:tentative="0">
      <w:start w:val="1"/>
      <w:numFmt w:val="bullet"/>
      <w:lvlText w:val=""/>
      <w:lvlJc w:val="left"/>
      <w:pPr>
        <w:tabs>
          <w:tab w:val="left" w:pos="1849"/>
        </w:tabs>
        <w:ind w:left="1849" w:hanging="360"/>
      </w:pPr>
      <w:rPr>
        <w:rFonts w:ascii="Symbol" w:hAnsi="Symbol" w:cs="OpenSymbol"/>
      </w:rPr>
    </w:lvl>
    <w:lvl w:ilvl="4" w:tentative="0">
      <w:start w:val="1"/>
      <w:numFmt w:val="bullet"/>
      <w:lvlText w:val="◦"/>
      <w:lvlJc w:val="left"/>
      <w:pPr>
        <w:tabs>
          <w:tab w:val="left" w:pos="2209"/>
        </w:tabs>
        <w:ind w:left="2209" w:hanging="360"/>
      </w:pPr>
      <w:rPr>
        <w:rFonts w:ascii="OpenSymbol" w:hAnsi="OpenSymbol" w:cs="OpenSymbol"/>
      </w:rPr>
    </w:lvl>
    <w:lvl w:ilvl="5" w:tentative="0">
      <w:start w:val="1"/>
      <w:numFmt w:val="bullet"/>
      <w:lvlText w:val="▪"/>
      <w:lvlJc w:val="left"/>
      <w:pPr>
        <w:tabs>
          <w:tab w:val="left" w:pos="2569"/>
        </w:tabs>
        <w:ind w:left="2569" w:hanging="360"/>
      </w:pPr>
      <w:rPr>
        <w:rFonts w:ascii="OpenSymbol" w:hAnsi="OpenSymbol" w:cs="OpenSymbol"/>
      </w:rPr>
    </w:lvl>
    <w:lvl w:ilvl="6" w:tentative="0">
      <w:start w:val="1"/>
      <w:numFmt w:val="bullet"/>
      <w:lvlText w:val=""/>
      <w:lvlJc w:val="left"/>
      <w:pPr>
        <w:tabs>
          <w:tab w:val="left" w:pos="2929"/>
        </w:tabs>
        <w:ind w:left="2929" w:hanging="360"/>
      </w:pPr>
      <w:rPr>
        <w:rFonts w:ascii="Symbol" w:hAnsi="Symbol" w:cs="OpenSymbol"/>
      </w:rPr>
    </w:lvl>
    <w:lvl w:ilvl="7" w:tentative="0">
      <w:start w:val="1"/>
      <w:numFmt w:val="bullet"/>
      <w:lvlText w:val="◦"/>
      <w:lvlJc w:val="left"/>
      <w:pPr>
        <w:tabs>
          <w:tab w:val="left" w:pos="3289"/>
        </w:tabs>
        <w:ind w:left="3289" w:hanging="360"/>
      </w:pPr>
      <w:rPr>
        <w:rFonts w:ascii="OpenSymbol" w:hAnsi="OpenSymbol" w:cs="OpenSymbol"/>
      </w:rPr>
    </w:lvl>
    <w:lvl w:ilvl="8" w:tentative="0">
      <w:start w:val="1"/>
      <w:numFmt w:val="bullet"/>
      <w:lvlText w:val="▪"/>
      <w:lvlJc w:val="left"/>
      <w:pPr>
        <w:tabs>
          <w:tab w:val="left" w:pos="3649"/>
        </w:tabs>
        <w:ind w:left="3649" w:hanging="360"/>
      </w:pPr>
      <w:rPr>
        <w:rFonts w:ascii="OpenSymbol" w:hAnsi="OpenSymbol" w:cs="OpenSymbol"/>
      </w:rPr>
    </w:lvl>
  </w:abstractNum>
  <w:abstractNum w:abstractNumId="1">
    <w:nsid w:val="00000003"/>
    <w:multiLevelType w:val="multilevel"/>
    <w:tmpl w:val="00000003"/>
    <w:lvl w:ilvl="0" w:tentative="0">
      <w:start w:val="1"/>
      <w:numFmt w:val="bullet"/>
      <w:pStyle w:val="30"/>
      <w:lvlText w:val=""/>
      <w:lvlJc w:val="left"/>
      <w:pPr>
        <w:tabs>
          <w:tab w:val="left" w:pos="360"/>
        </w:tabs>
        <w:ind w:left="36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0000004"/>
    <w:multiLevelType w:val="multilevel"/>
    <w:tmpl w:val="00000004"/>
    <w:lvl w:ilvl="0" w:tentative="0">
      <w:start w:val="1"/>
      <w:numFmt w:val="bullet"/>
      <w:pStyle w:val="19"/>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00000005"/>
    <w:multiLevelType w:val="multilevel"/>
    <w:tmpl w:val="000000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0000006"/>
    <w:multiLevelType w:val="multilevel"/>
    <w:tmpl w:val="00000006"/>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0000007"/>
    <w:multiLevelType w:val="multilevel"/>
    <w:tmpl w:val="0000000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00000009"/>
    <w:multiLevelType w:val="multilevel"/>
    <w:tmpl w:val="0000000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0000000A"/>
    <w:multiLevelType w:val="multilevel"/>
    <w:tmpl w:val="0000000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2"/>
  </w:num>
  <w:num w:numId="2">
    <w:abstractNumId w:val="0"/>
  </w:num>
  <w:num w:numId="3">
    <w:abstractNumId w:val="1"/>
  </w:num>
  <w:num w:numId="4">
    <w:abstractNumId w:val="7"/>
  </w:num>
  <w:num w:numId="5">
    <w:abstractNumId w:val="3"/>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1E"/>
    <w:rsid w:val="00026925"/>
    <w:rsid w:val="000A5933"/>
    <w:rsid w:val="000F507C"/>
    <w:rsid w:val="001A088B"/>
    <w:rsid w:val="001C1A62"/>
    <w:rsid w:val="001D16DD"/>
    <w:rsid w:val="002309A9"/>
    <w:rsid w:val="00232516"/>
    <w:rsid w:val="002452A5"/>
    <w:rsid w:val="00264892"/>
    <w:rsid w:val="002861AE"/>
    <w:rsid w:val="002E6975"/>
    <w:rsid w:val="00315B85"/>
    <w:rsid w:val="00333597"/>
    <w:rsid w:val="0036421E"/>
    <w:rsid w:val="00394A5E"/>
    <w:rsid w:val="003E3292"/>
    <w:rsid w:val="00437163"/>
    <w:rsid w:val="005721A9"/>
    <w:rsid w:val="00580C2B"/>
    <w:rsid w:val="006969B8"/>
    <w:rsid w:val="006F30BD"/>
    <w:rsid w:val="00722F5E"/>
    <w:rsid w:val="00776A0F"/>
    <w:rsid w:val="007B3078"/>
    <w:rsid w:val="007F7BD6"/>
    <w:rsid w:val="00820C32"/>
    <w:rsid w:val="008C39BD"/>
    <w:rsid w:val="008C3BD6"/>
    <w:rsid w:val="008E0F4F"/>
    <w:rsid w:val="009C1D6E"/>
    <w:rsid w:val="00A86CB0"/>
    <w:rsid w:val="00AB5EF9"/>
    <w:rsid w:val="00AF30AF"/>
    <w:rsid w:val="00B45CFC"/>
    <w:rsid w:val="00C460A7"/>
    <w:rsid w:val="00D05BA8"/>
    <w:rsid w:val="00D110FA"/>
    <w:rsid w:val="00D33706"/>
    <w:rsid w:val="00DB5014"/>
    <w:rsid w:val="00DC176E"/>
    <w:rsid w:val="00DE619C"/>
    <w:rsid w:val="00E71595"/>
    <w:rsid w:val="00F857E4"/>
    <w:rsid w:val="254D663F"/>
  </w:rsids>
  <m:mathPr>
    <m:mathFont m:val="Cambria Math"/>
    <m:brkBin m:val="before"/>
    <m:brkBinSub m:val="--"/>
    <m:smallFrac m:val="1"/>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Garamond" w:hAnsi="Garamond" w:eastAsia="Times New Roman" w:cs="Times New Roman"/>
      <w:sz w:val="22"/>
      <w:lang w:val="en-GB" w:eastAsia="en-US" w:bidi="ar-SA"/>
    </w:rPr>
  </w:style>
  <w:style w:type="paragraph" w:styleId="2">
    <w:name w:val="heading 1"/>
    <w:basedOn w:val="1"/>
    <w:next w:val="1"/>
    <w:link w:val="28"/>
    <w:qFormat/>
    <w:uiPriority w:val="9"/>
    <w:pPr>
      <w:keepNext/>
      <w:keepLines/>
      <w:spacing w:before="480"/>
      <w:outlineLvl w:val="0"/>
    </w:pPr>
    <w:rPr>
      <w:rFonts w:ascii="Calibri Light" w:hAnsi="Calibri Light" w:eastAsia="SimSun" w:cs="SimSun"/>
      <w:b/>
      <w:bCs/>
      <w:color w:val="2C6EAB"/>
      <w:sz w:val="32"/>
      <w:szCs w:val="32"/>
    </w:rPr>
  </w:style>
  <w:style w:type="paragraph" w:styleId="3">
    <w:name w:val="heading 5"/>
    <w:basedOn w:val="1"/>
    <w:next w:val="1"/>
    <w:qFormat/>
    <w:uiPriority w:val="0"/>
    <w:pPr>
      <w:spacing w:before="240" w:after="60"/>
      <w:outlineLvl w:val="4"/>
    </w:pPr>
    <w:rPr>
      <w:b/>
      <w:bCs/>
      <w:i/>
      <w:iCs/>
      <w:sz w:val="26"/>
      <w:szCs w:val="26"/>
    </w:rPr>
  </w:style>
  <w:style w:type="paragraph" w:styleId="4">
    <w:name w:val="heading 6"/>
    <w:basedOn w:val="1"/>
    <w:next w:val="1"/>
    <w:qFormat/>
    <w:uiPriority w:val="0"/>
    <w:pPr>
      <w:keepNext/>
      <w:pBdr>
        <w:top w:val="thinThickSmallGap" w:color="auto" w:sz="12" w:space="1"/>
        <w:bottom w:val="thickThinSmallGap" w:color="auto" w:sz="12" w:space="1"/>
      </w:pBdr>
      <w:shd w:val="clear" w:color="auto" w:fill="CCCCCC"/>
      <w:outlineLvl w:val="5"/>
    </w:pPr>
    <w:rPr>
      <w:rFonts w:ascii="Trebuchet MS" w:hAnsi="Trebuchet MS" w:cs="Arial"/>
      <w:b/>
      <w:sz w:val="20"/>
    </w:rPr>
  </w:style>
  <w:style w:type="paragraph" w:styleId="5">
    <w:name w:val="heading 7"/>
    <w:basedOn w:val="1"/>
    <w:next w:val="1"/>
    <w:link w:val="25"/>
    <w:qFormat/>
    <w:uiPriority w:val="9"/>
    <w:pPr>
      <w:keepNext/>
      <w:keepLines/>
      <w:spacing w:before="200"/>
      <w:outlineLvl w:val="6"/>
    </w:pPr>
    <w:rPr>
      <w:rFonts w:ascii="Calibri Light" w:hAnsi="Calibri Light" w:eastAsia="SimSun" w:cs="SimSun"/>
      <w:i/>
      <w:iCs/>
      <w:color w:val="404040"/>
    </w:rPr>
  </w:style>
  <w:style w:type="paragraph" w:styleId="6">
    <w:name w:val="heading 8"/>
    <w:basedOn w:val="1"/>
    <w:next w:val="1"/>
    <w:qFormat/>
    <w:uiPriority w:val="0"/>
    <w:pPr>
      <w:spacing w:before="240" w:after="60"/>
      <w:outlineLvl w:val="7"/>
    </w:pPr>
    <w:rPr>
      <w:rFonts w:ascii="Times New Roman" w:hAnsi="Times New Roman"/>
      <w:i/>
      <w:i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4"/>
    <w:uiPriority w:val="99"/>
    <w:rPr>
      <w:rFonts w:ascii="Tahoma" w:hAnsi="Tahoma" w:cs="Tahoma"/>
      <w:sz w:val="16"/>
      <w:szCs w:val="16"/>
    </w:rPr>
  </w:style>
  <w:style w:type="paragraph" w:styleId="10">
    <w:name w:val="Body Text"/>
    <w:basedOn w:val="1"/>
    <w:link w:val="27"/>
    <w:qFormat/>
    <w:uiPriority w:val="1"/>
    <w:pPr>
      <w:widowControl w:val="0"/>
      <w:ind w:left="1020" w:hanging="360"/>
      <w:jc w:val="left"/>
    </w:pPr>
    <w:rPr>
      <w:rFonts w:ascii="Cambria" w:hAnsi="Cambria" w:eastAsia="Cambria" w:cs="SimSun"/>
      <w:sz w:val="21"/>
      <w:szCs w:val="21"/>
      <w:lang w:val="en-US"/>
    </w:rPr>
  </w:style>
  <w:style w:type="paragraph" w:styleId="11">
    <w:name w:val="Body Text 2"/>
    <w:basedOn w:val="1"/>
    <w:link w:val="29"/>
    <w:uiPriority w:val="99"/>
    <w:pPr>
      <w:spacing w:after="120" w:line="480" w:lineRule="auto"/>
    </w:pPr>
  </w:style>
  <w:style w:type="paragraph" w:styleId="12">
    <w:name w:val="footer"/>
    <w:basedOn w:val="1"/>
    <w:link w:val="22"/>
    <w:uiPriority w:val="99"/>
    <w:pPr>
      <w:tabs>
        <w:tab w:val="center" w:pos="4513"/>
        <w:tab w:val="right" w:pos="9026"/>
      </w:tabs>
    </w:pPr>
  </w:style>
  <w:style w:type="paragraph" w:styleId="13">
    <w:name w:val="header"/>
    <w:basedOn w:val="1"/>
    <w:link w:val="21"/>
    <w:uiPriority w:val="99"/>
    <w:pPr>
      <w:tabs>
        <w:tab w:val="center" w:pos="4513"/>
        <w:tab w:val="right" w:pos="9026"/>
      </w:tabs>
    </w:pPr>
  </w:style>
  <w:style w:type="character" w:styleId="14">
    <w:name w:val="Hyperlink"/>
    <w:uiPriority w:val="99"/>
    <w:rPr>
      <w:color w:val="0000FF"/>
      <w:u w:val="single"/>
    </w:rPr>
  </w:style>
  <w:style w:type="paragraph" w:styleId="15">
    <w:name w:val="Normal (Web)"/>
    <w:basedOn w:val="1"/>
    <w:uiPriority w:val="99"/>
    <w:pPr>
      <w:spacing w:before="100" w:beforeAutospacing="1" w:after="100" w:afterAutospacing="1"/>
      <w:jc w:val="left"/>
    </w:pPr>
    <w:rPr>
      <w:rFonts w:ascii="Times New Roman" w:hAnsi="Times New Roman"/>
      <w:sz w:val="24"/>
      <w:szCs w:val="24"/>
      <w:lang w:val="en-IN" w:eastAsia="en-IN"/>
    </w:rPr>
  </w:style>
  <w:style w:type="character" w:styleId="16">
    <w:name w:val="Strong"/>
    <w:basedOn w:val="7"/>
    <w:qFormat/>
    <w:uiPriority w:val="22"/>
    <w:rPr>
      <w:b/>
      <w:bCs/>
    </w:rPr>
  </w:style>
  <w:style w:type="table" w:styleId="17">
    <w:name w:val="Table Grid"/>
    <w:basedOn w:val="8"/>
    <w:uiPriority w:val="59"/>
    <w:rPr>
      <w:rFonts w:ascii="Calibri" w:hAnsi="Calibri" w:eastAsia="Calibri" w:cs="SimSun"/>
      <w:sz w:val="22"/>
      <w:szCs w:val="22"/>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
    <w:name w:val="Title"/>
    <w:basedOn w:val="1"/>
    <w:next w:val="1"/>
    <w:link w:val="35"/>
    <w:qFormat/>
    <w:uiPriority w:val="10"/>
    <w:pPr>
      <w:pBdr>
        <w:bottom w:val="single" w:color="4F81BD" w:themeColor="accent1" w:sz="8" w:space="4"/>
      </w:pBdr>
      <w:spacing w:after="300"/>
      <w:contextualSpacing/>
      <w:jc w:val="left"/>
    </w:pPr>
    <w:rPr>
      <w:rFonts w:asciiTheme="majorHAnsi" w:hAnsiTheme="majorHAnsi" w:eastAsiaTheme="majorEastAsia" w:cstheme="majorBidi"/>
      <w:color w:val="17375E" w:themeColor="text2" w:themeShade="BF"/>
      <w:spacing w:val="5"/>
      <w:kern w:val="28"/>
      <w:sz w:val="52"/>
      <w:szCs w:val="52"/>
      <w:lang w:val="en-US" w:bidi="en-US"/>
    </w:rPr>
  </w:style>
  <w:style w:type="paragraph" w:customStyle="1" w:styleId="19">
    <w:name w:val="Bullet_List1"/>
    <w:basedOn w:val="1"/>
    <w:uiPriority w:val="0"/>
    <w:pPr>
      <w:numPr>
        <w:ilvl w:val="0"/>
        <w:numId w:val="1"/>
      </w:numPr>
      <w:spacing w:before="60" w:after="60"/>
      <w:jc w:val="left"/>
    </w:pPr>
    <w:rPr>
      <w:rFonts w:ascii="Arial Narrow" w:hAnsi="Arial Narrow"/>
      <w:lang w:val="en-US"/>
    </w:rPr>
  </w:style>
  <w:style w:type="paragraph" w:customStyle="1" w:styleId="20">
    <w:name w:val="Default"/>
    <w:uiPriority w:val="0"/>
    <w:pPr>
      <w:autoSpaceDE w:val="0"/>
      <w:autoSpaceDN w:val="0"/>
      <w:adjustRightInd w:val="0"/>
    </w:pPr>
    <w:rPr>
      <w:rFonts w:ascii="Arial" w:hAnsi="Arial" w:eastAsia="Calibri" w:cs="Arial"/>
      <w:color w:val="000000"/>
      <w:sz w:val="24"/>
      <w:szCs w:val="24"/>
      <w:lang w:val="en-US" w:eastAsia="en-US" w:bidi="ar-SA"/>
    </w:rPr>
  </w:style>
  <w:style w:type="character" w:customStyle="1" w:styleId="21">
    <w:name w:val="Header Char"/>
    <w:basedOn w:val="7"/>
    <w:link w:val="13"/>
    <w:uiPriority w:val="99"/>
    <w:rPr>
      <w:rFonts w:ascii="Garamond" w:hAnsi="Garamond"/>
      <w:sz w:val="22"/>
      <w:lang w:val="en-GB" w:eastAsia="en-US"/>
    </w:rPr>
  </w:style>
  <w:style w:type="character" w:customStyle="1" w:styleId="22">
    <w:name w:val="Footer Char"/>
    <w:basedOn w:val="7"/>
    <w:link w:val="12"/>
    <w:uiPriority w:val="99"/>
    <w:rPr>
      <w:rFonts w:ascii="Garamond" w:hAnsi="Garamond"/>
      <w:sz w:val="22"/>
      <w:lang w:val="en-GB" w:eastAsia="en-US"/>
    </w:rPr>
  </w:style>
  <w:style w:type="paragraph" w:styleId="23">
    <w:name w:val="No Spacing"/>
    <w:qFormat/>
    <w:uiPriority w:val="1"/>
    <w:rPr>
      <w:rFonts w:ascii="Calibri" w:hAnsi="Calibri" w:eastAsia="Calibri" w:cs="Times New Roman"/>
      <w:sz w:val="22"/>
      <w:szCs w:val="22"/>
      <w:lang w:val="en-US" w:eastAsia="en-US" w:bidi="ar-SA"/>
    </w:rPr>
  </w:style>
  <w:style w:type="paragraph" w:styleId="24">
    <w:name w:val="List Paragraph"/>
    <w:basedOn w:val="1"/>
    <w:link w:val="32"/>
    <w:qFormat/>
    <w:uiPriority w:val="34"/>
    <w:pPr>
      <w:spacing w:after="200" w:line="276" w:lineRule="auto"/>
      <w:ind w:left="720"/>
      <w:contextualSpacing/>
      <w:jc w:val="left"/>
    </w:pPr>
    <w:rPr>
      <w:rFonts w:ascii="Calibri" w:hAnsi="Calibri" w:eastAsia="Calibri"/>
      <w:szCs w:val="22"/>
      <w:lang w:val="en-US"/>
    </w:rPr>
  </w:style>
  <w:style w:type="character" w:customStyle="1" w:styleId="25">
    <w:name w:val="Heading 7 Char"/>
    <w:basedOn w:val="7"/>
    <w:link w:val="5"/>
    <w:uiPriority w:val="9"/>
    <w:rPr>
      <w:rFonts w:ascii="Calibri Light" w:hAnsi="Calibri Light" w:eastAsia="SimSun" w:cs="SimSun"/>
      <w:i/>
      <w:iCs/>
      <w:color w:val="404040"/>
      <w:sz w:val="22"/>
      <w:lang w:val="en-GB" w:eastAsia="en-US"/>
    </w:rPr>
  </w:style>
  <w:style w:type="paragraph" w:customStyle="1" w:styleId="26">
    <w:name w:val="bullet1"/>
    <w:basedOn w:val="1"/>
    <w:uiPriority w:val="0"/>
    <w:pPr>
      <w:widowControl w:val="0"/>
      <w:numPr>
        <w:ilvl w:val="0"/>
        <w:numId w:val="2"/>
      </w:numPr>
      <w:tabs>
        <w:tab w:val="left" w:pos="360"/>
      </w:tabs>
      <w:suppressAutoHyphens/>
      <w:overflowPunct w:val="0"/>
      <w:jc w:val="left"/>
    </w:pPr>
    <w:rPr>
      <w:rFonts w:ascii="Arial" w:hAnsi="Arial" w:eastAsia="SimSun" w:cs="Arial"/>
      <w:lang w:val="en-US" w:eastAsia="ar-SA"/>
    </w:rPr>
  </w:style>
  <w:style w:type="character" w:customStyle="1" w:styleId="27">
    <w:name w:val="Body Text Char"/>
    <w:basedOn w:val="7"/>
    <w:link w:val="10"/>
    <w:uiPriority w:val="1"/>
    <w:rPr>
      <w:rFonts w:ascii="Cambria" w:hAnsi="Cambria" w:eastAsia="Cambria" w:cs="SimSun"/>
      <w:sz w:val="21"/>
      <w:szCs w:val="21"/>
      <w:lang w:val="en-US" w:eastAsia="en-US"/>
    </w:rPr>
  </w:style>
  <w:style w:type="character" w:customStyle="1" w:styleId="28">
    <w:name w:val="Heading 1 Char"/>
    <w:basedOn w:val="7"/>
    <w:link w:val="2"/>
    <w:uiPriority w:val="9"/>
    <w:rPr>
      <w:rFonts w:ascii="Calibri Light" w:hAnsi="Calibri Light" w:eastAsia="SimSun" w:cs="SimSun"/>
      <w:b/>
      <w:bCs/>
      <w:color w:val="2C6EAB"/>
      <w:sz w:val="32"/>
      <w:szCs w:val="32"/>
      <w:lang w:val="en-GB" w:eastAsia="en-US"/>
    </w:rPr>
  </w:style>
  <w:style w:type="character" w:customStyle="1" w:styleId="29">
    <w:name w:val="Body Text 2 Char"/>
    <w:basedOn w:val="7"/>
    <w:link w:val="11"/>
    <w:uiPriority w:val="99"/>
    <w:rPr>
      <w:rFonts w:ascii="Garamond" w:hAnsi="Garamond"/>
      <w:sz w:val="22"/>
      <w:lang w:val="en-GB" w:eastAsia="en-US"/>
    </w:rPr>
  </w:style>
  <w:style w:type="paragraph" w:customStyle="1" w:styleId="30">
    <w:name w:val="Bnormal+book"/>
    <w:basedOn w:val="1"/>
    <w:uiPriority w:val="0"/>
    <w:pPr>
      <w:numPr>
        <w:ilvl w:val="0"/>
        <w:numId w:val="3"/>
      </w:numPr>
    </w:pPr>
    <w:rPr>
      <w:rFonts w:ascii="Book Antiqua" w:hAnsi="Book Antiqua" w:cs="Arial"/>
      <w:lang w:val="en-US"/>
    </w:rPr>
  </w:style>
  <w:style w:type="character" w:customStyle="1" w:styleId="31">
    <w:name w:val="gb_mb"/>
    <w:basedOn w:val="7"/>
    <w:uiPriority w:val="0"/>
  </w:style>
  <w:style w:type="character" w:customStyle="1" w:styleId="32">
    <w:name w:val="List Paragraph Char"/>
    <w:link w:val="24"/>
    <w:uiPriority w:val="99"/>
    <w:rPr>
      <w:rFonts w:ascii="Calibri" w:hAnsi="Calibri" w:eastAsia="Calibri"/>
      <w:sz w:val="22"/>
      <w:szCs w:val="22"/>
      <w:lang w:val="en-US" w:eastAsia="en-US"/>
    </w:rPr>
  </w:style>
  <w:style w:type="character" w:customStyle="1" w:styleId="33">
    <w:name w:val="rezemp-highlightedfield-highlightedterm"/>
    <w:basedOn w:val="7"/>
    <w:uiPriority w:val="0"/>
  </w:style>
  <w:style w:type="character" w:customStyle="1" w:styleId="34">
    <w:name w:val="Balloon Text Char"/>
    <w:basedOn w:val="7"/>
    <w:link w:val="9"/>
    <w:uiPriority w:val="99"/>
    <w:rPr>
      <w:rFonts w:ascii="Tahoma" w:hAnsi="Tahoma" w:cs="Tahoma"/>
      <w:sz w:val="16"/>
      <w:szCs w:val="16"/>
      <w:lang w:val="en-GB" w:eastAsia="en-US"/>
    </w:rPr>
  </w:style>
  <w:style w:type="character" w:customStyle="1" w:styleId="35">
    <w:name w:val="Title Char"/>
    <w:basedOn w:val="7"/>
    <w:link w:val="18"/>
    <w:uiPriority w:val="10"/>
    <w:rPr>
      <w:rFonts w:asciiTheme="majorHAnsi" w:hAnsiTheme="majorHAnsi" w:eastAsiaTheme="majorEastAsia" w:cstheme="majorBidi"/>
      <w:color w:val="17375E" w:themeColor="text2" w:themeShade="BF"/>
      <w:spacing w:val="5"/>
      <w:kern w:val="28"/>
      <w:sz w:val="52"/>
      <w:szCs w:val="52"/>
      <w:lang w:val="en-US" w:eastAsia="en-US" w:bidi="en-US"/>
    </w:rPr>
  </w:style>
  <w:style w:type="character" w:customStyle="1" w:styleId="36">
    <w:name w:val="Unresolved Mention1"/>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BELAGAAVI, KARNATAKA</Company>
  <Pages>4</Pages>
  <Words>1013</Words>
  <Characters>5776</Characters>
  <Lines>48</Lines>
  <Paragraphs>13</Paragraphs>
  <TotalTime>1</TotalTime>
  <ScaleCrop>false</ScaleCrop>
  <LinksUpToDate>false</LinksUpToDate>
  <CharactersWithSpaces>6776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2021-11-01T07:37:00Z</dcterms:created>
  <dc:creator>Prasad Hukkeri</dc:creator>
  <cp:lastModifiedBy>swara</cp:lastModifiedBy>
  <cp:lastPrinted>2019-10-08T07:56:00Z</cp:lastPrinted>
  <dcterms:modified xsi:type="dcterms:W3CDTF">2024-03-28T11:08:25Z</dcterms:modified>
  <dc:title>Resume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C92E2276D2B04FA9B22372A918629BBB_13</vt:lpwstr>
  </property>
</Properties>
</file>