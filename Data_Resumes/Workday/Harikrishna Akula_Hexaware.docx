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line="231" w:lineRule="auto"/>
        <w:rPr>
          <w:rFonts w:ascii="Times New Roman" w:hAnsi="Times New Roman" w:eastAsia="Times New Roman" w:cs="Times New Roman"/>
          <w:color w:val="0563C1"/>
          <w:sz w:val="22"/>
          <w:szCs w:val="22"/>
        </w:rPr>
      </w:pPr>
      <w:bookmarkStart w:id="0" w:name="_GoBack"/>
      <w:bookmarkEnd w:id="0"/>
      <w:r>
        <w:rPr>
          <w:rFonts w:ascii="Times New Roman" w:hAnsi="Times New Roman" w:eastAsia="Times New Roman" w:cs="Times New Roman"/>
          <w:b/>
          <w:sz w:val="22"/>
          <w:szCs w:val="22"/>
        </w:rPr>
        <w:t xml:space="preserve">Harikrishna Akula                                                                                                                               </w:t>
      </w:r>
      <w:r>
        <w:rPr>
          <w:rFonts w:ascii="Times New Roman" w:hAnsi="Times New Roman" w:eastAsia="Times New Roman" w:cs="Times New Roman"/>
          <w:b/>
          <w:sz w:val="22"/>
          <w:szCs w:val="22"/>
        </w:rPr>
        <w:br w:type="textWrapping"/>
      </w:r>
    </w:p>
    <w:p>
      <w:pPr>
        <w:rPr>
          <w:rFonts w:ascii="Times New Roman" w:hAnsi="Times New Roman" w:eastAsia="Times New Roman" w:cs="Times New Roman"/>
          <w:b/>
          <w:sz w:val="22"/>
          <w:szCs w:val="22"/>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Summary:</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lang w:val="en-US"/>
        </w:rPr>
        <w:t>5.2</w:t>
      </w:r>
      <w:r>
        <w:rPr>
          <w:rFonts w:ascii="Times New Roman" w:hAnsi="Times New Roman" w:eastAsia="Times New Roman" w:cs="Times New Roman"/>
          <w:sz w:val="22"/>
          <w:szCs w:val="22"/>
        </w:rPr>
        <w:t xml:space="preserve"> years of IT experience, around 3.</w:t>
      </w:r>
      <w:r>
        <w:rPr>
          <w:rFonts w:ascii="Times New Roman" w:hAnsi="Times New Roman" w:eastAsia="Times New Roman" w:cs="Times New Roman"/>
          <w:sz w:val="22"/>
          <w:szCs w:val="22"/>
          <w:lang w:val="en-US"/>
        </w:rPr>
        <w:t xml:space="preserve">8 </w:t>
      </w:r>
      <w:r>
        <w:rPr>
          <w:rFonts w:ascii="Times New Roman" w:hAnsi="Times New Roman" w:eastAsia="Times New Roman" w:cs="Times New Roman"/>
          <w:sz w:val="22"/>
          <w:szCs w:val="22"/>
        </w:rPr>
        <w:t xml:space="preserve">years of experience in </w:t>
      </w:r>
      <w:r>
        <w:rPr>
          <w:rFonts w:ascii="Times New Roman" w:hAnsi="Times New Roman" w:eastAsia="Times New Roman" w:cs="Times New Roman"/>
          <w:b/>
          <w:sz w:val="22"/>
          <w:szCs w:val="22"/>
        </w:rPr>
        <w:t>Workday</w:t>
      </w:r>
      <w:r>
        <w:rPr>
          <w:rFonts w:ascii="Times New Roman" w:hAnsi="Times New Roman" w:eastAsia="Times New Roman" w:cs="Times New Roman"/>
          <w:sz w:val="22"/>
          <w:szCs w:val="22"/>
        </w:rPr>
        <w:t xml:space="preserve"> involving various activities like </w:t>
      </w:r>
      <w:r>
        <w:rPr>
          <w:rFonts w:ascii="Times New Roman" w:hAnsi="Times New Roman" w:eastAsia="Times New Roman" w:cs="Times New Roman"/>
          <w:b/>
          <w:sz w:val="22"/>
          <w:szCs w:val="22"/>
        </w:rPr>
        <w:t>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Reports</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Requirement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gathering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Design,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Development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Testing</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Go</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Live</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Support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phases</w:t>
      </w:r>
      <w:r>
        <w:rPr>
          <w:rFonts w:ascii="Times New Roman" w:hAnsi="Times New Roman" w:eastAsia="Times New Roman" w:cs="Times New Roman"/>
          <w:sz w:val="22"/>
          <w:szCs w:val="22"/>
        </w:rPr>
        <w:t>.</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Good knowledge of </w:t>
      </w:r>
      <w:r>
        <w:rPr>
          <w:rFonts w:ascii="Times New Roman" w:hAnsi="Times New Roman" w:eastAsia="Times New Roman" w:cs="Times New Roman"/>
          <w:b/>
          <w:sz w:val="22"/>
          <w:szCs w:val="22"/>
        </w:rPr>
        <w:t>EIBs, Inbound/Outbound 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Core connectors</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Studio, Report Writer,</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Calculated Fields.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 xml:space="preserve">Custom Reports </w:t>
      </w:r>
      <w:r>
        <w:rPr>
          <w:rFonts w:ascii="Times New Roman" w:hAnsi="Times New Roman" w:eastAsia="Times New Roman" w:cs="Times New Roman"/>
          <w:sz w:val="22"/>
          <w:szCs w:val="22"/>
        </w:rPr>
        <w:t>used Calculated fields when necessary while creating reports in core HR, Benefits, Payroll, Finance.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Researched issues developed workarounds and assisted end users.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Hands on experience in creating integrations </w:t>
      </w:r>
      <w:r>
        <w:rPr>
          <w:rFonts w:ascii="Times New Roman" w:hAnsi="Times New Roman" w:eastAsia="Times New Roman" w:cs="Times New Roman"/>
          <w:b/>
          <w:sz w:val="22"/>
          <w:szCs w:val="22"/>
        </w:rPr>
        <w:t>EIB (Inbound/outbound), Cloud Connectors, DT, Studio, XSLT.</w:t>
      </w:r>
    </w:p>
    <w:p>
      <w:pPr>
        <w:numPr>
          <w:ilvl w:val="0"/>
          <w:numId w:val="1"/>
        </w:numPr>
        <w:rPr>
          <w:rFonts w:ascii="Times New Roman" w:hAnsi="Times New Roman" w:cs="Times New Roman"/>
          <w:sz w:val="22"/>
          <w:szCs w:val="22"/>
        </w:rPr>
      </w:pPr>
      <w:r>
        <w:rPr>
          <w:rFonts w:ascii="Times New Roman" w:hAnsi="Times New Roman" w:cs="Times New Roman"/>
          <w:sz w:val="22"/>
          <w:szCs w:val="22"/>
        </w:rPr>
        <w:t>Maintained studio integrations within the organization, responsible for bug fixes, debugging of the integration.</w:t>
      </w:r>
    </w:p>
    <w:p>
      <w:pPr>
        <w:numPr>
          <w:ilvl w:val="0"/>
          <w:numId w:val="1"/>
        </w:numPr>
        <w:rPr>
          <w:rFonts w:ascii="Times New Roman" w:hAnsi="Times New Roman" w:cs="Times New Roman"/>
          <w:sz w:val="22"/>
          <w:szCs w:val="22"/>
        </w:rPr>
      </w:pPr>
      <w:r>
        <w:rPr>
          <w:rFonts w:ascii="Times New Roman" w:hAnsi="Times New Roman" w:cs="Times New Roman"/>
          <w:sz w:val="22"/>
          <w:szCs w:val="22"/>
        </w:rPr>
        <w:t>Extensive experience in designing and developing conversations, integration, interfaces, reports and online customization.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Commendable knowledge in developing applications using Programming languages like XSLT, XTT, ETV.</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Proficient in understanding HR </w:t>
      </w:r>
      <w:r>
        <w:rPr>
          <w:rFonts w:ascii="Times New Roman" w:hAnsi="Times New Roman" w:eastAsia="Times New Roman" w:cs="Times New Roman"/>
          <w:b/>
          <w:sz w:val="22"/>
          <w:szCs w:val="22"/>
        </w:rPr>
        <w:t>modules</w:t>
      </w:r>
      <w:r>
        <w:rPr>
          <w:rFonts w:ascii="Times New Roman" w:hAnsi="Times New Roman" w:eastAsia="Times New Roman" w:cs="Times New Roman"/>
          <w:sz w:val="22"/>
          <w:szCs w:val="22"/>
        </w:rPr>
        <w:t xml:space="preserve"> like </w:t>
      </w:r>
      <w:r>
        <w:rPr>
          <w:rFonts w:ascii="Times New Roman" w:hAnsi="Times New Roman" w:eastAsia="Times New Roman" w:cs="Times New Roman"/>
          <w:b/>
          <w:sz w:val="22"/>
          <w:szCs w:val="22"/>
        </w:rPr>
        <w:t>Benefits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Payroll</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compensation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Recruiting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staffing</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Talent Management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Business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process</w:t>
      </w:r>
      <w:r>
        <w:rPr>
          <w:rFonts w:ascii="Times New Roman" w:hAnsi="Times New Roman" w:eastAsia="Times New Roman" w:cs="Times New Roman"/>
          <w:sz w:val="22"/>
          <w:szCs w:val="22"/>
        </w:rPr>
        <w: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Mass Loading Data through EIB through Inbound Integration &amp; Launching/ Scheduling Integration for data transfer to Third Party Vendor through Outbound Integration.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Worked as a Techno/Functional consultant in the upgrade of PeopleSoft 8,9.0,9.1 HCM.</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Expertise in Resolving the issues related to HRIS and Benefits Administration.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Prepared documentation for changes functionality due to upgrade.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Very strong in Software Development Life Cycle of PeopleSoft Applications using Application Designer, </w:t>
      </w:r>
      <w:r>
        <w:rPr>
          <w:rFonts w:ascii="Times New Roman" w:hAnsi="Times New Roman" w:eastAsia="Times New Roman" w:cs="Times New Roman"/>
          <w:b/>
          <w:sz w:val="22"/>
          <w:szCs w:val="22"/>
        </w:rPr>
        <w:t>Pages, Menus, People Code, SQR, Crystal, Security, Process Scheduler, People Tools, People Code/Tracing, Workflow, Integration Broker, WSDL, Component Interface, File Layout.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Participated in Project management activities - Issue resolution, Interaction with implementation team, risk management, project status reporting.</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Skilled at performing </w:t>
      </w:r>
      <w:r>
        <w:rPr>
          <w:rFonts w:ascii="Times New Roman" w:hAnsi="Times New Roman" w:eastAsia="Times New Roman" w:cs="Times New Roman"/>
          <w:b/>
          <w:sz w:val="22"/>
          <w:szCs w:val="22"/>
        </w:rPr>
        <w:t>GAP analysis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SWOT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analysis</w:t>
      </w:r>
      <w:r>
        <w:rPr>
          <w:rFonts w:ascii="Times New Roman" w:hAnsi="Times New Roman" w:eastAsia="Times New Roman" w:cs="Times New Roman"/>
          <w:sz w:val="22"/>
          <w:szCs w:val="22"/>
        </w:rPr>
        <w:t>, Cost benefits analysis and Feasibility Analysis.</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A quick learner with strong Analytical &amp; Communication skills. Excel in building Customer relationships.</w:t>
      </w:r>
    </w:p>
    <w:p>
      <w:pPr>
        <w:ind w:left="360"/>
        <w:rPr>
          <w:rFonts w:ascii="Times New Roman" w:hAnsi="Times New Roman" w:cs="Times New Roman"/>
          <w:sz w:val="22"/>
          <w:szCs w:val="22"/>
        </w:rPr>
      </w:pPr>
    </w:p>
    <w:p>
      <w:pPr>
        <w:rPr>
          <w:rFonts w:ascii="Times New Roman" w:hAnsi="Times New Roman" w:cs="Times New Roman"/>
          <w:sz w:val="22"/>
          <w:szCs w:val="22"/>
          <w:u w:val="single"/>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ADDITIONAL INFORMATION:</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Operating Systems Windows:</w:t>
      </w:r>
      <w:r>
        <w:rPr>
          <w:rFonts w:ascii="Times New Roman" w:hAnsi="Times New Roman" w:eastAsia="Times New Roman" w:cs="Times New Roman"/>
          <w:sz w:val="22"/>
          <w:szCs w:val="22"/>
        </w:rPr>
        <w:t xml:space="preserve"> Windows, Linux, UNIX and Mac.</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IDE</w:t>
      </w:r>
      <w:r>
        <w:rPr>
          <w:rFonts w:ascii="Times New Roman" w:hAnsi="Times New Roman" w:cs="Times New Roman"/>
          <w:sz w:val="22"/>
          <w:szCs w:val="22"/>
        </w:rPr>
        <w:t>:  Workday studio.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ERP:</w:t>
      </w:r>
      <w:r>
        <w:rPr>
          <w:rFonts w:ascii="Times New Roman" w:hAnsi="Times New Roman" w:eastAsia="Times New Roman" w:cs="Times New Roman"/>
          <w:sz w:val="22"/>
          <w:szCs w:val="22"/>
        </w:rPr>
        <w:t xml:space="preserve"> Workday, PeopleSoft.</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Reporting Tools:</w:t>
      </w:r>
      <w:r>
        <w:rPr>
          <w:rFonts w:ascii="Times New Roman" w:hAnsi="Times New Roman" w:eastAsia="Times New Roman" w:cs="Times New Roman"/>
          <w:sz w:val="22"/>
          <w:szCs w:val="22"/>
        </w:rPr>
        <w:t xml:space="preserve"> SQR, Crystal Reports, PS Query, XML Publisher, simple, Advance, Matrix, Composite, Trending.</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Workday Integrating Tools:</w:t>
      </w:r>
      <w:r>
        <w:rPr>
          <w:rFonts w:ascii="Times New Roman" w:hAnsi="Times New Roman" w:eastAsia="Times New Roman" w:cs="Times New Roman"/>
          <w:sz w:val="22"/>
          <w:szCs w:val="22"/>
        </w:rPr>
        <w:t xml:space="preserve"> EIB, iLoads, Studio IDE,Web Services,Exchanger XML tool, PeopleSoft Tools, People code, SQR Package, VISIO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Office Suite:</w:t>
      </w:r>
      <w:r>
        <w:rPr>
          <w:rFonts w:ascii="Times New Roman" w:hAnsi="Times New Roman" w:cs="Times New Roman"/>
          <w:sz w:val="22"/>
          <w:szCs w:val="22"/>
        </w:rPr>
        <w:t xml:space="preserve"> Microsoft Excel, Microsoft Word, Microsoft PowerPoint, Ms Office 365, Share point.</w:t>
      </w:r>
    </w:p>
    <w:p>
      <w:pPr>
        <w:ind w:left="720"/>
        <w:rPr>
          <w:rFonts w:ascii="Times New Roman" w:hAnsi="Times New Roman" w:cs="Times New Roman"/>
          <w:sz w:val="22"/>
          <w:szCs w:val="22"/>
        </w:rPr>
      </w:pPr>
    </w:p>
    <w:p>
      <w:pPr>
        <w:pStyle w:val="17"/>
        <w:numPr>
          <w:ilvl w:val="0"/>
          <w:numId w:val="3"/>
        </w:numPr>
        <w:rPr>
          <w:rFonts w:ascii="Times New Roman" w:hAnsi="Times New Roman" w:cs="Times New Roman"/>
          <w:sz w:val="22"/>
          <w:szCs w:val="22"/>
        </w:rPr>
      </w:pPr>
      <w:r>
        <w:rPr>
          <w:rFonts w:ascii="Times New Roman" w:hAnsi="Times New Roman" w:cs="Times New Roman"/>
          <w:sz w:val="22"/>
          <w:szCs w:val="22"/>
        </w:rPr>
        <w:t>Currently working as  workdayconsultant in Sancus Technologies Pvt Ltd,Pune from June 2016 to till date.</w:t>
      </w:r>
    </w:p>
    <w:p>
      <w:pPr>
        <w:pStyle w:val="17"/>
        <w:numPr>
          <w:ilvl w:val="0"/>
          <w:numId w:val="3"/>
        </w:numPr>
        <w:rPr>
          <w:rFonts w:ascii="Times New Roman" w:hAnsi="Times New Roman" w:cs="Times New Roman"/>
          <w:sz w:val="22"/>
          <w:szCs w:val="22"/>
        </w:rPr>
        <w:sectPr>
          <w:headerReference r:id="rId3" w:type="first"/>
          <w:pgSz w:w="12240" w:h="15840"/>
          <w:pgMar w:top="1440" w:right="1440" w:bottom="1440" w:left="1440" w:header="0" w:footer="720" w:gutter="0"/>
          <w:pgNumType w:start="1"/>
          <w:cols w:space="720" w:num="1"/>
          <w:titlePg/>
          <w:docGrid w:linePitch="272" w:charSpace="0"/>
        </w:sectPr>
      </w:pPr>
    </w:p>
    <w:p>
      <w:pPr>
        <w:spacing w:before="20"/>
        <w:ind w:right="-36"/>
        <w:rPr>
          <w:rFonts w:ascii="Times New Roman" w:hAnsi="Times New Roman" w:eastAsia="Times New Roman" w:cs="Times New Roman"/>
          <w:b/>
          <w:sz w:val="22"/>
          <w:szCs w:val="22"/>
          <w:u w:val="single"/>
        </w:rPr>
      </w:pPr>
    </w:p>
    <w:p>
      <w:pPr>
        <w:spacing w:before="20"/>
        <w:ind w:right="-36"/>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Pr>
        <w:t>Professional Experience:</w:t>
      </w: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Consultant</w:t>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br w:type="textWrapping"/>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TouchNet                                                                                         March 2019 to present</w:t>
      </w:r>
    </w:p>
    <w:p>
      <w:pPr>
        <w:spacing w:before="20"/>
        <w:ind w:right="-36"/>
        <w:rPr>
          <w:rFonts w:ascii="Times New Roman" w:hAnsi="Times New Roman" w:eastAsia="Times New Roman" w:cs="Times New Roman"/>
          <w:sz w:val="22"/>
          <w:szCs w:val="22"/>
        </w:rPr>
      </w:pP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Consulting with clients on a variety of data integrity to identify/resolve all issues that could impact project scope and/or time frame.</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Conducted and Involved in business meetings for requirements gathering.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EIB’s, CCW, PICOF/PECI, Studio.</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Responding for queries by email, phones.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 with third party support to define issues (cases) and test fixes prior to deployment.</w:t>
      </w:r>
    </w:p>
    <w:p>
      <w:pPr>
        <w:numPr>
          <w:ilvl w:val="0"/>
          <w:numId w:val="4"/>
        </w:numPr>
        <w:jc w:val="both"/>
        <w:rPr>
          <w:rFonts w:ascii="Times New Roman" w:hAnsi="Times New Roman" w:eastAsia="Times New Roman" w:cs="Times New Roman"/>
          <w:sz w:val="22"/>
          <w:szCs w:val="22"/>
        </w:rPr>
      </w:pP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Analysed the </w:t>
      </w:r>
      <w:r>
        <w:rPr>
          <w:rFonts w:ascii="Times New Roman" w:hAnsi="Times New Roman" w:eastAsia="Times New Roman" w:cs="Times New Roman"/>
          <w:b/>
          <w:sz w:val="22"/>
          <w:szCs w:val="22"/>
        </w:rPr>
        <w:t>reports, Core Connectors</w:t>
      </w:r>
      <w:r>
        <w:rPr>
          <w:rFonts w:ascii="Times New Roman" w:hAnsi="Times New Roman" w:eastAsia="Times New Roman" w:cs="Times New Roman"/>
          <w:sz w:val="22"/>
          <w:szCs w:val="22"/>
        </w:rPr>
        <w:t xml:space="preserve"> based on business requirements and helped the developers on what changes to do.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Experience in preparing Business Requirement Document (BRD) and Functional Requirement Document (FRD) for all the reports, EIB and Core Connectors.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Creates, maintains and supports a variety of standard and custom reports, queries and metrics to provide business insight into human capital data in line with reporting governance model.</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Tested the reports, EIB and Integration.</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Help in post Go-Live activities.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Update the FRD for reports, EIB and Core Connectors according to the changes.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Clarified QA team issues and Reviewed test plans to make sure that all requirements will be covered in scripts and tested properly.</w:t>
      </w:r>
    </w:p>
    <w:p>
      <w:pPr>
        <w:ind w:left="720"/>
        <w:jc w:val="both"/>
        <w:rPr>
          <w:rFonts w:ascii="Times New Roman" w:hAnsi="Times New Roman" w:eastAsia="Times New Roman" w:cs="Times New Roman"/>
          <w:color w:val="FF0000"/>
          <w:sz w:val="22"/>
          <w:szCs w:val="22"/>
        </w:rPr>
      </w:pPr>
    </w:p>
    <w:p>
      <w:pPr>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30, Workday Report Writer, Workday Studio, EIB, and Cloud Connectors, XML/XSLT.</w:t>
      </w:r>
    </w:p>
    <w:p>
      <w:pPr>
        <w:spacing w:line="276"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u w:val="single"/>
        </w:rPr>
        <w:br w:type="textWrapping"/>
      </w:r>
      <w:r>
        <w:rPr>
          <w:rFonts w:ascii="Times New Roman" w:hAnsi="Times New Roman" w:eastAsia="Times New Roman" w:cs="Times New Roman"/>
          <w:b/>
          <w:sz w:val="22"/>
          <w:szCs w:val="22"/>
        </w:rPr>
        <w:t xml:space="preserve"> </w:t>
      </w: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Integration Consultant</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Client:</w:t>
      </w:r>
      <w:r>
        <w:rPr>
          <w:rFonts w:ascii="Times New Roman" w:hAnsi="Times New Roman" w:eastAsia="Times New Roman" w:cs="Times New Roman"/>
          <w:sz w:val="22"/>
          <w:szCs w:val="22"/>
        </w:rPr>
        <w:t xml:space="preserve"> Slack Technologies                                                                           Jan 2018 to  Jan 2019</w:t>
      </w:r>
    </w:p>
    <w:p>
      <w:pPr>
        <w:jc w:val="both"/>
        <w:rPr>
          <w:rFonts w:ascii="Times New Roman" w:hAnsi="Times New Roman" w:eastAsia="Times New Roman" w:cs="Times New Roman"/>
          <w:sz w:val="22"/>
          <w:szCs w:val="22"/>
        </w:rPr>
      </w:pP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an integration that establishes worker records in Kronos and updates the records when changes occur.</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Track worker time and attendance through the Workday integration with Kronos Workforce timekeeper.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Worked on </w:t>
      </w:r>
      <w:r>
        <w:rPr>
          <w:rFonts w:ascii="Times New Roman" w:hAnsi="Times New Roman" w:eastAsia="Times New Roman" w:cs="Times New Roman"/>
          <w:b/>
          <w:sz w:val="22"/>
          <w:szCs w:val="22"/>
        </w:rPr>
        <w:t>different types of reports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EIB, CC, SI</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Inbound/Outbound EIB's to receive/send benefits data from workday to external vendors like Wage works.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Fidelity 401K Integration using Workday Studio to send Employee contributions pre-tax amount based on Payroll Schedule.</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Worked on core connectors with document transformation - ETV and XTT transformations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to bring in daily worker data changes to Workday by using studio.</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Experience in developing studio integrations, EIB and Core connectors.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Provided Mentorship and Design documents for Reports and Integrations.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Strong knowledge of MS Office to include: advanced knowledge of Word, advanced Excel capabilities.</w:t>
      </w:r>
    </w:p>
    <w:p>
      <w:pPr>
        <w:spacing w:line="276" w:lineRule="auto"/>
        <w:ind w:left="360"/>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26/27 (Core HR, Benefits, hire to retire), XML/XSLT, ETV&amp; XTT, Workday Report Writer, Workday Studio, EIB, iLoad and Cloud Connector.</w:t>
      </w:r>
    </w:p>
    <w:p>
      <w:pPr>
        <w:jc w:val="both"/>
        <w:rPr>
          <w:rFonts w:ascii="Times New Roman" w:hAnsi="Times New Roman" w:eastAsia="Times New Roman" w:cs="Times New Roman"/>
          <w:sz w:val="22"/>
          <w:szCs w:val="22"/>
        </w:rPr>
      </w:pPr>
    </w:p>
    <w:p>
      <w:pPr>
        <w:jc w:val="both"/>
        <w:rPr>
          <w:rFonts w:ascii="Times New Roman" w:hAnsi="Times New Roman" w:cs="Times New Roman"/>
          <w:b/>
          <w:sz w:val="22"/>
          <w:szCs w:val="22"/>
        </w:rPr>
      </w:pPr>
      <w:r>
        <w:rPr>
          <w:rFonts w:ascii="Times New Roman" w:hAnsi="Times New Roman" w:cs="Times New Roman"/>
          <w:b/>
          <w:sz w:val="22"/>
          <w:szCs w:val="22"/>
        </w:rPr>
        <w:t xml:space="preserve">      </w:t>
      </w: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Role:PeopleSoft Technical Consultant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xml:space="preserve"> Affigent                                                                                July 2016 to September 2017</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Responsibilities: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Involved in design and customization of tables and panels and adding new option using People Tools.  </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Generated reports using </w:t>
      </w:r>
      <w:r>
        <w:rPr>
          <w:rFonts w:ascii="Times New Roman" w:hAnsi="Times New Roman" w:eastAsia="Times New Roman" w:cs="Times New Roman"/>
          <w:b/>
          <w:sz w:val="22"/>
          <w:szCs w:val="22"/>
        </w:rPr>
        <w:t>SQR and Crystal</w:t>
      </w:r>
      <w:r>
        <w:rPr>
          <w:rFonts w:ascii="Times New Roman" w:hAnsi="Times New Roman" w:eastAsia="Times New Roman" w:cs="Times New Roman"/>
          <w:sz w:val="22"/>
          <w:szCs w:val="22"/>
        </w:rPr>
        <w:t>.</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Test Plan, Defect Report Status, and Knowledge Transfer Documents.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Uploading the test scripts</w:t>
      </w:r>
      <w:r>
        <w:rPr>
          <w:rFonts w:ascii="Times New Roman" w:hAnsi="Times New Roman" w:eastAsia="Times New Roman" w:cs="Times New Roman"/>
          <w:sz w:val="22"/>
          <w:szCs w:val="22"/>
        </w:rPr>
        <w:t xml:space="preserve"> from MS Excel to Test Director.</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Developed and executed the</w:t>
      </w:r>
      <w:r>
        <w:rPr>
          <w:rFonts w:ascii="Times New Roman" w:hAnsi="Times New Roman" w:eastAsia="Times New Roman" w:cs="Times New Roman"/>
          <w:b/>
          <w:sz w:val="22"/>
          <w:szCs w:val="22"/>
        </w:rPr>
        <w:t xml:space="preserve"> SQL queries</w:t>
      </w:r>
      <w:r>
        <w:rPr>
          <w:rFonts w:ascii="Times New Roman" w:hAnsi="Times New Roman" w:eastAsia="Times New Roman" w:cs="Times New Roman"/>
          <w:sz w:val="22"/>
          <w:szCs w:val="22"/>
        </w:rPr>
        <w:t xml:space="preserve"> to fetch the data from PeopleSoft HRMS (Oracle).</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fetched data has to be analysed against the bridge database and it should be reported if there is any deviation.</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Integrated third party hiring application with PeopleSoft System using Component Interface program and loaded data into PS tables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Unit tested the developed application and created test scripts and test cases for the Unit Testing and System Testing</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Developed technical specifications for customization issues/resolutions and for custom reports and interfaces explaining the process flow.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Closely worked with the functional team to resolve the defects created during the UAT (User Acceptance Test)</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Performed troubleshooting the problem areas in setting up </w:t>
      </w:r>
      <w:r>
        <w:rPr>
          <w:rFonts w:ascii="Times New Roman" w:hAnsi="Times New Roman" w:eastAsia="Times New Roman" w:cs="Times New Roman"/>
          <w:b/>
          <w:sz w:val="22"/>
          <w:szCs w:val="22"/>
        </w:rPr>
        <w:t>HR tables</w:t>
      </w:r>
      <w:r>
        <w:rPr>
          <w:rFonts w:ascii="Times New Roman" w:hAnsi="Times New Roman" w:eastAsia="Times New Roman" w:cs="Times New Roman"/>
          <w:sz w:val="22"/>
          <w:szCs w:val="22"/>
        </w:rPr>
        <w:t xml:space="preserve"> that serve as the foundation of HR system and in producing HR reports.</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Fine-tuned the long running batch process by </w:t>
      </w:r>
      <w:r>
        <w:rPr>
          <w:rFonts w:ascii="Times New Roman" w:hAnsi="Times New Roman" w:eastAsia="Times New Roman" w:cs="Times New Roman"/>
          <w:b/>
          <w:sz w:val="22"/>
          <w:szCs w:val="22"/>
        </w:rPr>
        <w:t>efficiently tuning the SQL’s</w:t>
      </w:r>
      <w:r>
        <w:rPr>
          <w:rFonts w:ascii="Times New Roman" w:hAnsi="Times New Roman" w:eastAsia="Times New Roman" w:cs="Times New Roman"/>
          <w:sz w:val="22"/>
          <w:szCs w:val="22"/>
        </w:rPr>
        <w:t xml:space="preserve"> and bringing down the running time</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Developed and modified several </w:t>
      </w:r>
      <w:r>
        <w:rPr>
          <w:rFonts w:ascii="Times New Roman" w:hAnsi="Times New Roman" w:eastAsia="Times New Roman" w:cs="Times New Roman"/>
          <w:b/>
          <w:sz w:val="22"/>
          <w:szCs w:val="22"/>
        </w:rPr>
        <w:t>SQR</w:t>
      </w:r>
    </w:p>
    <w:p>
      <w:pPr>
        <w:spacing w:line="276" w:lineRule="auto"/>
        <w:jc w:val="both"/>
        <w:rPr>
          <w:rFonts w:ascii="Times New Roman" w:hAnsi="Times New Roman" w:eastAsia="Times New Roman" w:cs="Times New Roman"/>
          <w:sz w:val="22"/>
          <w:szCs w:val="22"/>
        </w:rPr>
      </w:pP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Environment: </w:t>
      </w:r>
      <w:r>
        <w:rPr>
          <w:rFonts w:ascii="Times New Roman" w:hAnsi="Times New Roman" w:eastAsia="Times New Roman" w:cs="Times New Roman"/>
          <w:sz w:val="22"/>
          <w:szCs w:val="22"/>
        </w:rPr>
        <w:t>Peoplesoft HCM 9, Microsoft SQL database,  People tools 8.50/54, SQR and Application Designer, people code, Application Engine.</w:t>
      </w:r>
    </w:p>
    <w:p>
      <w:pPr>
        <w:ind w:left="360"/>
        <w:rPr>
          <w:rFonts w:ascii="Times New Roman" w:hAnsi="Times New Roman" w:eastAsia="Times New Roman" w:cs="Times New Roman"/>
          <w:sz w:val="22"/>
          <w:szCs w:val="22"/>
        </w:rPr>
      </w:pPr>
    </w:p>
    <w:p>
      <w:pPr>
        <w:ind w:left="360"/>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EDUCATION:</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Bachelore in Civil Engineering From AVR&amp;SVR College of Engineering&amp;Techology</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(J N T U A),Nandyala.</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w:t>
      </w:r>
    </w:p>
    <w:p>
      <w:pPr>
        <w:rPr>
          <w:rFonts w:ascii="Times New Roman" w:hAnsi="Times New Roman" w:cs="Times New Roman"/>
          <w:sz w:val="22"/>
          <w:szCs w:val="22"/>
        </w:rPr>
      </w:pPr>
    </w:p>
    <w:p>
      <w:pPr>
        <w:spacing w:line="301" w:lineRule="auto"/>
        <w:ind w:right="3080"/>
        <w:rPr>
          <w:rFonts w:ascii="Times New Roman" w:hAnsi="Times New Roman" w:eastAsia="Arial" w:cs="Times New Roman"/>
          <w:sz w:val="22"/>
          <w:szCs w:val="22"/>
        </w:rPr>
      </w:pPr>
    </w:p>
    <w:sectPr>
      <w:type w:val="continuous"/>
      <w:pgSz w:w="12240" w:h="15840"/>
      <w:pgMar w:top="1440" w:right="1440" w:bottom="1440" w:left="1440"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p>
    <w:pPr>
      <w:jc w:val="right"/>
    </w:pPr>
  </w:p>
  <w:p>
    <w:pPr>
      <w:jc w:val="right"/>
    </w:pPr>
    <w:r>
      <w:rPr>
        <w:lang w:val="en-US"/>
      </w:rPr>
      <w:drawing>
        <wp:inline distT="0" distB="0" distL="114300" distR="114300">
          <wp:extent cx="1622425" cy="629920"/>
          <wp:effectExtent l="0" t="0" r="0" b="50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622425" cy="6299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1">
    <w:nsid w:val="00000005"/>
    <w:multiLevelType w:val="multilevel"/>
    <w:tmpl w:val="00000005"/>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2">
    <w:nsid w:val="0000000A"/>
    <w:multiLevelType w:val="multilevel"/>
    <w:tmpl w:val="0000000A"/>
    <w:lvl w:ilvl="0" w:tentative="0">
      <w:start w:val="1"/>
      <w:numFmt w:val="bullet"/>
      <w:lvlText w:val=""/>
      <w:lvlJc w:val="left"/>
      <w:pPr>
        <w:ind w:left="720" w:hanging="360"/>
      </w:pPr>
      <w:rPr>
        <w:rFonts w:hint="default" w:ascii="Wingdings" w:hAnsi="Wingdings"/>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3">
    <w:nsid w:val="0000000B"/>
    <w:multiLevelType w:val="multilevel"/>
    <w:tmpl w:val="0000000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0000000C"/>
    <w:multiLevelType w:val="multilevel"/>
    <w:tmpl w:val="0000000C"/>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5">
    <w:nsid w:val="0000000E"/>
    <w:multiLevelType w:val="multilevel"/>
    <w:tmpl w:val="0000000E"/>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DE6"/>
    <w:rsid w:val="001F7CCB"/>
    <w:rsid w:val="00AA4907"/>
    <w:rsid w:val="00BC4C98"/>
    <w:rsid w:val="00BD0E12"/>
    <w:rsid w:val="00CD0DE6"/>
    <w:rsid w:val="6CEA0E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color w:val="000000"/>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paragraph" w:styleId="8">
    <w:name w:val="heading 7"/>
    <w:basedOn w:val="1"/>
    <w:next w:val="1"/>
    <w:link w:val="21"/>
    <w:qFormat/>
    <w:uiPriority w:val="9"/>
    <w:pPr>
      <w:keepNext/>
      <w:keepLines/>
      <w:spacing w:before="40"/>
      <w:outlineLvl w:val="6"/>
    </w:pPr>
    <w:rPr>
      <w:rFonts w:ascii="Calibri Light" w:hAnsi="Calibri Light" w:eastAsia="SimSun" w:cs="SimSun"/>
      <w:i/>
      <w:iCs/>
      <w:color w:val="1F3763"/>
    </w:rPr>
  </w:style>
  <w:style w:type="character" w:default="1" w:styleId="9">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11">
    <w:name w:val="footer"/>
    <w:basedOn w:val="1"/>
    <w:link w:val="16"/>
    <w:uiPriority w:val="99"/>
    <w:pPr>
      <w:tabs>
        <w:tab w:val="center" w:pos="4680"/>
        <w:tab w:val="right" w:pos="9360"/>
      </w:tabs>
    </w:pPr>
  </w:style>
  <w:style w:type="paragraph" w:styleId="12">
    <w:name w:val="header"/>
    <w:basedOn w:val="1"/>
    <w:link w:val="15"/>
    <w:uiPriority w:val="99"/>
    <w:pPr>
      <w:tabs>
        <w:tab w:val="center" w:pos="4680"/>
        <w:tab w:val="right" w:pos="9360"/>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9"/>
    <w:link w:val="12"/>
    <w:uiPriority w:val="99"/>
  </w:style>
  <w:style w:type="character" w:customStyle="1" w:styleId="16">
    <w:name w:val="Footer Char"/>
    <w:basedOn w:val="9"/>
    <w:link w:val="11"/>
    <w:uiPriority w:val="99"/>
  </w:style>
  <w:style w:type="paragraph" w:styleId="17">
    <w:name w:val="List Paragraph"/>
    <w:basedOn w:val="1"/>
    <w:link w:val="19"/>
    <w:qFormat/>
    <w:uiPriority w:val="34"/>
    <w:pPr>
      <w:ind w:left="720"/>
      <w:contextualSpacing/>
    </w:pPr>
  </w:style>
  <w:style w:type="character" w:customStyle="1" w:styleId="18">
    <w:name w:val="jobline"/>
    <w:basedOn w:val="9"/>
    <w:uiPriority w:val="0"/>
  </w:style>
  <w:style w:type="character" w:customStyle="1" w:styleId="19">
    <w:name w:val="List Paragraph Char"/>
    <w:link w:val="17"/>
    <w:uiPriority w:val="0"/>
  </w:style>
  <w:style w:type="character" w:customStyle="1" w:styleId="20">
    <w:name w:val="hl"/>
    <w:basedOn w:val="9"/>
    <w:uiPriority w:val="0"/>
  </w:style>
  <w:style w:type="character" w:customStyle="1" w:styleId="21">
    <w:name w:val="Heading 7 Char"/>
    <w:link w:val="8"/>
    <w:uiPriority w:val="9"/>
    <w:rPr>
      <w:rFonts w:ascii="Calibri Light" w:hAnsi="Calibri Light" w:eastAsia="SimSun" w:cs="SimSun"/>
      <w:i/>
      <w:iCs/>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Windows User</Company>
  <Pages>4</Pages>
  <Words>1125</Words>
  <Characters>6418</Characters>
  <Lines>53</Lines>
  <Paragraphs>15</Paragraphs>
  <TotalTime>0</TotalTime>
  <ScaleCrop>false</ScaleCrop>
  <LinksUpToDate>false</LinksUpToDate>
  <CharactersWithSpaces>7528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2021-11-01T07:35:00Z</dcterms:created>
  <dc:creator>Shashi .</dc:creator>
  <cp:lastModifiedBy>swara</cp:lastModifiedBy>
  <dcterms:modified xsi:type="dcterms:W3CDTF">2024-03-28T11:09:14Z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E818E8746F404516A6CD477ADF525EB2_13</vt:lpwstr>
  </property>
</Properties>
</file>