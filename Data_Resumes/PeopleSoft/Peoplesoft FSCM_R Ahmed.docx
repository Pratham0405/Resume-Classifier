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7728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6A02" w:rsidRDefault="00616A02" w:rsidP="00BC3EC6">
      <w:r>
        <w:separator/>
      </w:r>
    </w:p>
  </w:endnote>
  <w:endnote w:type="continuationSeparator" w:id="0">
    <w:p w:rsidR="00616A02" w:rsidRDefault="00616A02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6A02" w:rsidRDefault="00616A02" w:rsidP="00BC3EC6">
      <w:r>
        <w:separator/>
      </w:r>
    </w:p>
  </w:footnote>
  <w:footnote w:type="continuationSeparator" w:id="0">
    <w:p w:rsidR="00616A02" w:rsidRDefault="00616A02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336002">
    <w:abstractNumId w:val="0"/>
  </w:num>
  <w:num w:numId="2" w16cid:durableId="239288973">
    <w:abstractNumId w:val="1"/>
  </w:num>
  <w:num w:numId="3" w16cid:durableId="1615284475">
    <w:abstractNumId w:val="2"/>
  </w:num>
  <w:num w:numId="4" w16cid:durableId="328991718">
    <w:abstractNumId w:val="3"/>
  </w:num>
  <w:num w:numId="5" w16cid:durableId="1232037364">
    <w:abstractNumId w:val="4"/>
  </w:num>
  <w:num w:numId="6" w16cid:durableId="277875313">
    <w:abstractNumId w:val="5"/>
  </w:num>
  <w:num w:numId="7" w16cid:durableId="818807049">
    <w:abstractNumId w:val="6"/>
  </w:num>
  <w:num w:numId="8" w16cid:durableId="1829588178">
    <w:abstractNumId w:val="7"/>
  </w:num>
  <w:num w:numId="9" w16cid:durableId="1476530192">
    <w:abstractNumId w:val="8"/>
  </w:num>
  <w:num w:numId="10" w16cid:durableId="1744796851">
    <w:abstractNumId w:val="9"/>
  </w:num>
  <w:num w:numId="11" w16cid:durableId="955136827">
    <w:abstractNumId w:val="10"/>
  </w:num>
  <w:num w:numId="12" w16cid:durableId="138890499">
    <w:abstractNumId w:val="11"/>
  </w:num>
  <w:num w:numId="13" w16cid:durableId="866990937">
    <w:abstractNumId w:val="12"/>
  </w:num>
  <w:num w:numId="14" w16cid:durableId="380373136">
    <w:abstractNumId w:val="31"/>
  </w:num>
  <w:num w:numId="15" w16cid:durableId="719590787">
    <w:abstractNumId w:val="38"/>
  </w:num>
  <w:num w:numId="16" w16cid:durableId="146823692">
    <w:abstractNumId w:val="40"/>
  </w:num>
  <w:num w:numId="17" w16cid:durableId="991061498">
    <w:abstractNumId w:val="35"/>
  </w:num>
  <w:num w:numId="18" w16cid:durableId="83963371">
    <w:abstractNumId w:val="28"/>
  </w:num>
  <w:num w:numId="19" w16cid:durableId="1307469780">
    <w:abstractNumId w:val="23"/>
  </w:num>
  <w:num w:numId="20" w16cid:durableId="197160251">
    <w:abstractNumId w:val="16"/>
  </w:num>
  <w:num w:numId="21" w16cid:durableId="1078936954">
    <w:abstractNumId w:val="22"/>
  </w:num>
  <w:num w:numId="22" w16cid:durableId="426313190">
    <w:abstractNumId w:val="21"/>
  </w:num>
  <w:num w:numId="23" w16cid:durableId="1795825470">
    <w:abstractNumId w:val="27"/>
  </w:num>
  <w:num w:numId="24" w16cid:durableId="1149789837">
    <w:abstractNumId w:val="20"/>
  </w:num>
  <w:num w:numId="25" w16cid:durableId="2038000828">
    <w:abstractNumId w:val="17"/>
  </w:num>
  <w:num w:numId="26" w16cid:durableId="1033843885">
    <w:abstractNumId w:val="19"/>
  </w:num>
  <w:num w:numId="27" w16cid:durableId="2078165199">
    <w:abstractNumId w:val="30"/>
  </w:num>
  <w:num w:numId="28" w16cid:durableId="1697730596">
    <w:abstractNumId w:val="15"/>
  </w:num>
  <w:num w:numId="29" w16cid:durableId="895429343">
    <w:abstractNumId w:val="29"/>
  </w:num>
  <w:num w:numId="30" w16cid:durableId="1948851714">
    <w:abstractNumId w:val="13"/>
  </w:num>
  <w:num w:numId="31" w16cid:durableId="1941596999">
    <w:abstractNumId w:val="36"/>
  </w:num>
  <w:num w:numId="32" w16cid:durableId="1269191630">
    <w:abstractNumId w:val="14"/>
  </w:num>
  <w:num w:numId="33" w16cid:durableId="1482959970">
    <w:abstractNumId w:val="43"/>
  </w:num>
  <w:num w:numId="34" w16cid:durableId="1677920646">
    <w:abstractNumId w:val="33"/>
  </w:num>
  <w:num w:numId="35" w16cid:durableId="2045330273">
    <w:abstractNumId w:val="42"/>
  </w:num>
  <w:num w:numId="36" w16cid:durableId="756244792">
    <w:abstractNumId w:val="25"/>
  </w:num>
  <w:num w:numId="37" w16cid:durableId="1747336536">
    <w:abstractNumId w:val="37"/>
  </w:num>
  <w:num w:numId="38" w16cid:durableId="389576123">
    <w:abstractNumId w:val="26"/>
  </w:num>
  <w:num w:numId="39" w16cid:durableId="1335380930">
    <w:abstractNumId w:val="18"/>
  </w:num>
  <w:num w:numId="40" w16cid:durableId="278420416">
    <w:abstractNumId w:val="34"/>
  </w:num>
  <w:num w:numId="41" w16cid:durableId="537012318">
    <w:abstractNumId w:val="41"/>
  </w:num>
  <w:num w:numId="42" w16cid:durableId="1611742300">
    <w:abstractNumId w:val="32"/>
  </w:num>
  <w:num w:numId="43" w16cid:durableId="1259824735">
    <w:abstractNumId w:val="39"/>
  </w:num>
  <w:num w:numId="44" w16cid:durableId="4493968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310B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3B0A6EE0-9349-48F1-9669-A30FCA7D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eastAsia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app</cp:lastModifiedBy>
  <cp:revision>2</cp:revision>
  <cp:lastPrinted>2113-01-01T08:00:00Z</cp:lastPrinted>
  <dcterms:created xsi:type="dcterms:W3CDTF">2024-03-28T08:45:00Z</dcterms:created>
  <dcterms:modified xsi:type="dcterms:W3CDTF">2024-03-28T08:45:00Z</dcterms:modified>
</cp:coreProperties>
</file>